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E9C50D" w14:textId="77777777" w:rsidR="00000000" w:rsidRDefault="00000000">
      <w:pPr>
        <w:pStyle w:val="Heading1"/>
      </w:pPr>
      <w:bookmarkStart w:id="0" w:name="methodology"/>
      <w:r>
        <w:t>Methodology</w:t>
      </w:r>
    </w:p>
    <w:p w14:paraId="663945F5" w14:textId="77777777" w:rsidR="00000000" w:rsidRDefault="00000000">
      <w:pPr>
        <w:pStyle w:val="Heading2"/>
      </w:pPr>
      <w:bookmarkStart w:id="1" w:name="introduction"/>
      <w:r>
        <w:t>Introduction</w:t>
      </w:r>
    </w:p>
    <w:p w14:paraId="3E3DB7B9" w14:textId="77777777" w:rsidR="00000000" w:rsidRDefault="00000000">
      <w:pPr>
        <w:pStyle w:val="FirstParagraph"/>
      </w:pPr>
      <w:r>
        <w:t>This chapter discusses the building of these models and how they were applied to predict student churn at Vodafone (Telecel) in KNUST. In this third chapter, the methodologies employed in the modeling process are delved into focusing on data processing and analysis techniques. An in-depth exploration of the mathematical concepts and theorems central to our research will be examined. The primary methodology used is survival analysis and this chapter elaborates on its underlying concepts, assumptions, theorems, and relevant techniques.</w:t>
      </w:r>
    </w:p>
    <w:p w14:paraId="60BE0760" w14:textId="77777777" w:rsidR="00000000" w:rsidRDefault="00000000">
      <w:pPr>
        <w:pStyle w:val="BodyText"/>
      </w:pPr>
      <w:r>
        <w:t>The chapter describes survival analysis in general, steps in survival analysis, the concept of censoring, and the specific models—the Kaplan-Meier Estimator, the Cox Proportional Hazards Model, and the Random Survival Forest—are discussed in detail. These models are applied to predict student churn at Vodafone (Telecel) within the context of KNUST.</w:t>
      </w:r>
    </w:p>
    <w:p w14:paraId="752DDF8A" w14:textId="77777777" w:rsidR="00000000" w:rsidRDefault="00000000">
      <w:pPr>
        <w:pStyle w:val="BodyText"/>
      </w:pPr>
      <w:r>
        <w:t>The chapter structure includes a discussion on data collection methods followed by data pre-processing and analysis techniques. We then provide comprehensive explanations of the Kaplan-Meier Estimator, the Cox Proportional Hazards Model, and the Random Survival Forest. Mathematical formulations and interpretations are presented. Finally, we compare model performance using the Concordance Index shedding light on their predictive capabilities and practical applications in student churn prediction.</w:t>
      </w:r>
      <w:bookmarkEnd w:id="1"/>
    </w:p>
    <w:p w14:paraId="7BE5A006" w14:textId="77777777" w:rsidR="00000000" w:rsidRDefault="00000000">
      <w:pPr>
        <w:pStyle w:val="Heading2"/>
      </w:pPr>
      <w:r>
        <w:t>Data Collection</w:t>
      </w:r>
    </w:p>
    <w:p w14:paraId="3338FFCA" w14:textId="77777777" w:rsidR="00000000" w:rsidRDefault="00000000">
      <w:pPr>
        <w:pStyle w:val="FirstParagraph"/>
      </w:pPr>
      <w:r>
        <w:t>The data used in this study comes from the telecommunication domain in KNUST. The primary data source for this research was a survey conducted among students at Kwame Nkrumah University of Science and Technology (KNUST). During the annual college elections, the survey targeted students across different academic levels (from levels 100 to 600). The dataset comprises 18 variables each capturing specific aspects relevant to our study.</w:t>
      </w:r>
    </w:p>
    <w:p w14:paraId="2CB9BABB" w14:textId="77777777" w:rsidR="00000000" w:rsidRDefault="00000000">
      <w:pPr>
        <w:pStyle w:val="BodyText"/>
      </w:pPr>
      <w:r>
        <w:t>The data collection process involved obtaining relevant information while ensuring confidentiality and ethical considerations.</w:t>
      </w:r>
    </w:p>
    <w:p w14:paraId="6C3D634F" w14:textId="77777777" w:rsidR="00000000" w:rsidRDefault="00000000">
      <w:pPr>
        <w:pStyle w:val="BodyText"/>
        <w:rPr>
          <w:b/>
          <w:bCs/>
        </w:rPr>
      </w:pPr>
      <w:r>
        <w:t>For further details please refer to the figure below.</w:t>
      </w:r>
    </w:p>
    <w:tbl>
      <w:tblPr>
        <w:tblW w:w="0" w:type="auto"/>
        <w:tblInd w:w="108" w:type="dxa"/>
        <w:tblLayout w:type="fixed"/>
        <w:tblLook w:val="0000" w:firstRow="0" w:lastRow="0" w:firstColumn="0" w:lastColumn="0" w:noHBand="0" w:noVBand="0"/>
      </w:tblPr>
      <w:tblGrid>
        <w:gridCol w:w="3960"/>
        <w:gridCol w:w="3959"/>
      </w:tblGrid>
      <w:tr w:rsidR="00000000" w14:paraId="05EF8D35" w14:textId="77777777">
        <w:trPr>
          <w:tblHeader/>
        </w:trPr>
        <w:tc>
          <w:tcPr>
            <w:tcW w:w="3960" w:type="dxa"/>
            <w:tcBorders>
              <w:bottom w:val="single" w:sz="6" w:space="0" w:color="000000"/>
            </w:tcBorders>
            <w:shd w:val="clear" w:color="auto" w:fill="auto"/>
            <w:vAlign w:val="bottom"/>
          </w:tcPr>
          <w:p w14:paraId="0A17C391" w14:textId="77777777" w:rsidR="00000000" w:rsidRDefault="00000000">
            <w:pPr>
              <w:pStyle w:val="Compact"/>
            </w:pPr>
            <w:r>
              <w:rPr>
                <w:b/>
                <w:bCs/>
              </w:rPr>
              <w:t>Variable</w:t>
            </w:r>
          </w:p>
        </w:tc>
        <w:tc>
          <w:tcPr>
            <w:tcW w:w="3959" w:type="dxa"/>
            <w:tcBorders>
              <w:bottom w:val="single" w:sz="6" w:space="0" w:color="000000"/>
            </w:tcBorders>
            <w:shd w:val="clear" w:color="auto" w:fill="auto"/>
            <w:vAlign w:val="bottom"/>
          </w:tcPr>
          <w:p w14:paraId="4CB63A83" w14:textId="77777777" w:rsidR="00000000" w:rsidRDefault="00000000">
            <w:pPr>
              <w:pStyle w:val="Compact"/>
            </w:pPr>
            <w:r>
              <w:rPr>
                <w:b/>
                <w:bCs/>
              </w:rPr>
              <w:t>Description</w:t>
            </w:r>
          </w:p>
        </w:tc>
      </w:tr>
      <w:tr w:rsidR="00000000" w14:paraId="4A1DFE24" w14:textId="77777777">
        <w:tc>
          <w:tcPr>
            <w:tcW w:w="3960" w:type="dxa"/>
            <w:shd w:val="clear" w:color="auto" w:fill="auto"/>
          </w:tcPr>
          <w:p w14:paraId="5208E705" w14:textId="77777777" w:rsidR="00000000" w:rsidRDefault="00000000">
            <w:pPr>
              <w:pStyle w:val="Compact"/>
            </w:pPr>
            <w:r>
              <w:t>Gender</w:t>
            </w:r>
          </w:p>
        </w:tc>
        <w:tc>
          <w:tcPr>
            <w:tcW w:w="3959" w:type="dxa"/>
            <w:shd w:val="clear" w:color="auto" w:fill="auto"/>
          </w:tcPr>
          <w:p w14:paraId="3A939092" w14:textId="77777777" w:rsidR="00000000" w:rsidRDefault="00000000">
            <w:pPr>
              <w:pStyle w:val="Compact"/>
            </w:pPr>
            <w:r>
              <w:t>The students’ gender.</w:t>
            </w:r>
          </w:p>
        </w:tc>
      </w:tr>
      <w:tr w:rsidR="00000000" w14:paraId="1408F79A" w14:textId="77777777">
        <w:tc>
          <w:tcPr>
            <w:tcW w:w="3960" w:type="dxa"/>
            <w:shd w:val="clear" w:color="auto" w:fill="auto"/>
          </w:tcPr>
          <w:p w14:paraId="7BAB8164" w14:textId="77777777" w:rsidR="00000000" w:rsidRDefault="00000000">
            <w:pPr>
              <w:pStyle w:val="Compact"/>
            </w:pPr>
            <w:r>
              <w:t>College</w:t>
            </w:r>
          </w:p>
        </w:tc>
        <w:tc>
          <w:tcPr>
            <w:tcW w:w="3959" w:type="dxa"/>
            <w:shd w:val="clear" w:color="auto" w:fill="auto"/>
          </w:tcPr>
          <w:p w14:paraId="7D8FE31E" w14:textId="77777777" w:rsidR="00000000" w:rsidRDefault="00000000">
            <w:pPr>
              <w:pStyle w:val="Compact"/>
            </w:pPr>
            <w:r>
              <w:t>The specific college within the university.</w:t>
            </w:r>
          </w:p>
        </w:tc>
      </w:tr>
      <w:tr w:rsidR="00000000" w14:paraId="7A49080D" w14:textId="77777777">
        <w:tc>
          <w:tcPr>
            <w:tcW w:w="3960" w:type="dxa"/>
            <w:shd w:val="clear" w:color="auto" w:fill="auto"/>
          </w:tcPr>
          <w:p w14:paraId="370F929B" w14:textId="77777777" w:rsidR="00000000" w:rsidRDefault="00000000">
            <w:pPr>
              <w:pStyle w:val="Compact"/>
            </w:pPr>
            <w:r>
              <w:t>Churn status</w:t>
            </w:r>
          </w:p>
        </w:tc>
        <w:tc>
          <w:tcPr>
            <w:tcW w:w="3959" w:type="dxa"/>
            <w:shd w:val="clear" w:color="auto" w:fill="auto"/>
          </w:tcPr>
          <w:p w14:paraId="6B781EF8" w14:textId="77777777" w:rsidR="00000000" w:rsidRDefault="00000000">
            <w:pPr>
              <w:pStyle w:val="Compact"/>
            </w:pPr>
            <w:r>
              <w:t>Is the student still using the sim</w:t>
            </w:r>
          </w:p>
        </w:tc>
      </w:tr>
      <w:tr w:rsidR="00000000" w14:paraId="5078C08A" w14:textId="77777777">
        <w:tc>
          <w:tcPr>
            <w:tcW w:w="3960" w:type="dxa"/>
            <w:shd w:val="clear" w:color="auto" w:fill="auto"/>
          </w:tcPr>
          <w:p w14:paraId="5EC6D395" w14:textId="77777777" w:rsidR="00000000" w:rsidRDefault="00000000">
            <w:pPr>
              <w:pStyle w:val="Compact"/>
            </w:pPr>
            <w:r>
              <w:t>Level</w:t>
            </w:r>
          </w:p>
        </w:tc>
        <w:tc>
          <w:tcPr>
            <w:tcW w:w="3959" w:type="dxa"/>
            <w:shd w:val="clear" w:color="auto" w:fill="auto"/>
          </w:tcPr>
          <w:p w14:paraId="0CAFD486" w14:textId="77777777" w:rsidR="00000000" w:rsidRDefault="00000000">
            <w:pPr>
              <w:pStyle w:val="Compact"/>
            </w:pPr>
            <w:r>
              <w:t>The academic level of the student.</w:t>
            </w:r>
          </w:p>
        </w:tc>
      </w:tr>
      <w:tr w:rsidR="00000000" w14:paraId="6DCBE8F3" w14:textId="77777777">
        <w:tc>
          <w:tcPr>
            <w:tcW w:w="3960" w:type="dxa"/>
            <w:shd w:val="clear" w:color="auto" w:fill="auto"/>
          </w:tcPr>
          <w:p w14:paraId="437F6040" w14:textId="77777777" w:rsidR="00000000" w:rsidRDefault="00000000">
            <w:pPr>
              <w:pStyle w:val="Compact"/>
            </w:pPr>
            <w:r>
              <w:t>Residence</w:t>
            </w:r>
          </w:p>
        </w:tc>
        <w:tc>
          <w:tcPr>
            <w:tcW w:w="3959" w:type="dxa"/>
            <w:shd w:val="clear" w:color="auto" w:fill="auto"/>
          </w:tcPr>
          <w:p w14:paraId="089C433B" w14:textId="77777777" w:rsidR="00000000" w:rsidRDefault="00000000">
            <w:pPr>
              <w:pStyle w:val="Compact"/>
            </w:pPr>
            <w:r>
              <w:t>Campus or off-campus residence.</w:t>
            </w:r>
          </w:p>
        </w:tc>
      </w:tr>
      <w:tr w:rsidR="00000000" w14:paraId="18B72037" w14:textId="77777777">
        <w:tc>
          <w:tcPr>
            <w:tcW w:w="3960" w:type="dxa"/>
            <w:shd w:val="clear" w:color="auto" w:fill="auto"/>
          </w:tcPr>
          <w:p w14:paraId="42B4AD29" w14:textId="77777777" w:rsidR="00000000" w:rsidRDefault="00000000">
            <w:pPr>
              <w:pStyle w:val="Compact"/>
            </w:pPr>
            <w:r>
              <w:lastRenderedPageBreak/>
              <w:t>SIM usage</w:t>
            </w:r>
          </w:p>
        </w:tc>
        <w:tc>
          <w:tcPr>
            <w:tcW w:w="3959" w:type="dxa"/>
            <w:shd w:val="clear" w:color="auto" w:fill="auto"/>
          </w:tcPr>
          <w:p w14:paraId="2863D38A" w14:textId="77777777" w:rsidR="00000000" w:rsidRDefault="00000000">
            <w:pPr>
              <w:pStyle w:val="Compact"/>
            </w:pPr>
            <w:r>
              <w:t>Whether the student uses a Vodafone SIM card.</w:t>
            </w:r>
          </w:p>
        </w:tc>
      </w:tr>
      <w:tr w:rsidR="00000000" w14:paraId="47F4F685" w14:textId="77777777">
        <w:tc>
          <w:tcPr>
            <w:tcW w:w="3960" w:type="dxa"/>
            <w:shd w:val="clear" w:color="auto" w:fill="auto"/>
          </w:tcPr>
          <w:p w14:paraId="445B919B" w14:textId="77777777" w:rsidR="00000000" w:rsidRDefault="00000000">
            <w:pPr>
              <w:pStyle w:val="Compact"/>
            </w:pPr>
            <w:r>
              <w:t>Usage frequency</w:t>
            </w:r>
          </w:p>
        </w:tc>
        <w:tc>
          <w:tcPr>
            <w:tcW w:w="3959" w:type="dxa"/>
            <w:shd w:val="clear" w:color="auto" w:fill="auto"/>
          </w:tcPr>
          <w:p w14:paraId="07EDC6EC" w14:textId="77777777" w:rsidR="00000000" w:rsidRDefault="00000000">
            <w:pPr>
              <w:pStyle w:val="Compact"/>
            </w:pPr>
            <w:r>
              <w:t>Frequency of SIM usage.</w:t>
            </w:r>
          </w:p>
        </w:tc>
      </w:tr>
      <w:tr w:rsidR="00000000" w14:paraId="08461023" w14:textId="77777777">
        <w:tc>
          <w:tcPr>
            <w:tcW w:w="3960" w:type="dxa"/>
            <w:shd w:val="clear" w:color="auto" w:fill="auto"/>
          </w:tcPr>
          <w:p w14:paraId="1BA21B4B" w14:textId="77777777" w:rsidR="00000000" w:rsidRDefault="00000000">
            <w:pPr>
              <w:pStyle w:val="Compact"/>
            </w:pPr>
            <w:r>
              <w:t>Network strength</w:t>
            </w:r>
          </w:p>
        </w:tc>
        <w:tc>
          <w:tcPr>
            <w:tcW w:w="3959" w:type="dxa"/>
            <w:shd w:val="clear" w:color="auto" w:fill="auto"/>
          </w:tcPr>
          <w:p w14:paraId="34FDD0F5" w14:textId="77777777" w:rsidR="00000000" w:rsidRDefault="00000000">
            <w:pPr>
              <w:pStyle w:val="Compact"/>
            </w:pPr>
            <w:r>
              <w:t>Quality of the network (on a scale).</w:t>
            </w:r>
          </w:p>
        </w:tc>
      </w:tr>
      <w:tr w:rsidR="00000000" w14:paraId="1BC2C29B" w14:textId="77777777">
        <w:tc>
          <w:tcPr>
            <w:tcW w:w="3960" w:type="dxa"/>
            <w:shd w:val="clear" w:color="auto" w:fill="auto"/>
          </w:tcPr>
          <w:p w14:paraId="02E5CCFC" w14:textId="77777777" w:rsidR="00000000" w:rsidRDefault="00000000">
            <w:pPr>
              <w:pStyle w:val="Compact"/>
            </w:pPr>
            <w:r>
              <w:t>Voice calls</w:t>
            </w:r>
          </w:p>
        </w:tc>
        <w:tc>
          <w:tcPr>
            <w:tcW w:w="3959" w:type="dxa"/>
            <w:shd w:val="clear" w:color="auto" w:fill="auto"/>
          </w:tcPr>
          <w:p w14:paraId="44F590DA" w14:textId="77777777" w:rsidR="00000000" w:rsidRDefault="00000000">
            <w:pPr>
              <w:pStyle w:val="Compact"/>
            </w:pPr>
            <w:r>
              <w:t>The student’s voice calls usage.</w:t>
            </w:r>
          </w:p>
        </w:tc>
      </w:tr>
      <w:tr w:rsidR="00000000" w14:paraId="2CF15755" w14:textId="77777777">
        <w:tc>
          <w:tcPr>
            <w:tcW w:w="3960" w:type="dxa"/>
            <w:shd w:val="clear" w:color="auto" w:fill="auto"/>
          </w:tcPr>
          <w:p w14:paraId="19B082C3" w14:textId="77777777" w:rsidR="00000000" w:rsidRDefault="00000000">
            <w:pPr>
              <w:pStyle w:val="Compact"/>
            </w:pPr>
            <w:r>
              <w:t>Mobile data usage</w:t>
            </w:r>
          </w:p>
        </w:tc>
        <w:tc>
          <w:tcPr>
            <w:tcW w:w="3959" w:type="dxa"/>
            <w:shd w:val="clear" w:color="auto" w:fill="auto"/>
          </w:tcPr>
          <w:p w14:paraId="23952D23" w14:textId="77777777" w:rsidR="00000000" w:rsidRDefault="00000000">
            <w:pPr>
              <w:pStyle w:val="Compact"/>
            </w:pPr>
            <w:r>
              <w:t>The student’s mobile data usage.</w:t>
            </w:r>
          </w:p>
        </w:tc>
      </w:tr>
      <w:tr w:rsidR="00000000" w14:paraId="154FBC69" w14:textId="77777777">
        <w:tc>
          <w:tcPr>
            <w:tcW w:w="3960" w:type="dxa"/>
            <w:shd w:val="clear" w:color="auto" w:fill="auto"/>
          </w:tcPr>
          <w:p w14:paraId="41B01386" w14:textId="77777777" w:rsidR="00000000" w:rsidRDefault="00000000">
            <w:pPr>
              <w:pStyle w:val="Compact"/>
            </w:pPr>
            <w:r>
              <w:t>SMS text messaging</w:t>
            </w:r>
          </w:p>
        </w:tc>
        <w:tc>
          <w:tcPr>
            <w:tcW w:w="3959" w:type="dxa"/>
            <w:shd w:val="clear" w:color="auto" w:fill="auto"/>
          </w:tcPr>
          <w:p w14:paraId="1AE9C5A3" w14:textId="77777777" w:rsidR="00000000" w:rsidRDefault="00000000">
            <w:pPr>
              <w:pStyle w:val="Compact"/>
            </w:pPr>
            <w:r>
              <w:t>The student’s SMS usage.</w:t>
            </w:r>
          </w:p>
        </w:tc>
      </w:tr>
      <w:tr w:rsidR="00000000" w14:paraId="1C11C90E" w14:textId="77777777">
        <w:tc>
          <w:tcPr>
            <w:tcW w:w="3960" w:type="dxa"/>
            <w:shd w:val="clear" w:color="auto" w:fill="auto"/>
          </w:tcPr>
          <w:p w14:paraId="2EFBB27B" w14:textId="77777777" w:rsidR="00000000" w:rsidRDefault="00000000">
            <w:pPr>
              <w:pStyle w:val="Compact"/>
            </w:pPr>
            <w:r>
              <w:t>Data exhaustion</w:t>
            </w:r>
          </w:p>
        </w:tc>
        <w:tc>
          <w:tcPr>
            <w:tcW w:w="3959" w:type="dxa"/>
            <w:shd w:val="clear" w:color="auto" w:fill="auto"/>
          </w:tcPr>
          <w:p w14:paraId="08FAE437" w14:textId="77777777" w:rsidR="00000000" w:rsidRDefault="00000000">
            <w:pPr>
              <w:pStyle w:val="Compact"/>
            </w:pPr>
            <w:r>
              <w:t>The student’s data exhaustion experience.</w:t>
            </w:r>
          </w:p>
        </w:tc>
      </w:tr>
      <w:tr w:rsidR="00000000" w14:paraId="1E8788B2" w14:textId="77777777">
        <w:tc>
          <w:tcPr>
            <w:tcW w:w="3960" w:type="dxa"/>
            <w:shd w:val="clear" w:color="auto" w:fill="auto"/>
          </w:tcPr>
          <w:p w14:paraId="715AE4F7" w14:textId="77777777" w:rsidR="00000000" w:rsidRDefault="00000000">
            <w:pPr>
              <w:pStyle w:val="Compact"/>
            </w:pPr>
            <w:r>
              <w:t>Other networks</w:t>
            </w:r>
          </w:p>
        </w:tc>
        <w:tc>
          <w:tcPr>
            <w:tcW w:w="3959" w:type="dxa"/>
            <w:shd w:val="clear" w:color="auto" w:fill="auto"/>
          </w:tcPr>
          <w:p w14:paraId="470ED17D" w14:textId="77777777" w:rsidR="00000000" w:rsidRDefault="00000000">
            <w:pPr>
              <w:pStyle w:val="Compact"/>
            </w:pPr>
            <w:r>
              <w:t>Usage of multiple networks.</w:t>
            </w:r>
          </w:p>
        </w:tc>
      </w:tr>
      <w:tr w:rsidR="00000000" w14:paraId="42F7B84A" w14:textId="77777777">
        <w:tc>
          <w:tcPr>
            <w:tcW w:w="3960" w:type="dxa"/>
            <w:shd w:val="clear" w:color="auto" w:fill="auto"/>
          </w:tcPr>
          <w:p w14:paraId="5093D7CD" w14:textId="77777777" w:rsidR="00000000" w:rsidRDefault="00000000">
            <w:pPr>
              <w:pStyle w:val="Compact"/>
            </w:pPr>
            <w:r>
              <w:t>Poor network coverage</w:t>
            </w:r>
          </w:p>
        </w:tc>
        <w:tc>
          <w:tcPr>
            <w:tcW w:w="3959" w:type="dxa"/>
            <w:shd w:val="clear" w:color="auto" w:fill="auto"/>
          </w:tcPr>
          <w:p w14:paraId="52CAA3B8" w14:textId="77777777" w:rsidR="00000000" w:rsidRDefault="00000000">
            <w:pPr>
              <w:pStyle w:val="Compact"/>
            </w:pPr>
            <w:r>
              <w:t>Network signal experience</w:t>
            </w:r>
          </w:p>
        </w:tc>
      </w:tr>
      <w:tr w:rsidR="00000000" w14:paraId="451B4DC7" w14:textId="77777777">
        <w:tc>
          <w:tcPr>
            <w:tcW w:w="3960" w:type="dxa"/>
            <w:shd w:val="clear" w:color="auto" w:fill="auto"/>
          </w:tcPr>
          <w:p w14:paraId="3465BEAF" w14:textId="77777777" w:rsidR="00000000" w:rsidRDefault="00000000">
            <w:pPr>
              <w:pStyle w:val="Compact"/>
            </w:pPr>
            <w:r>
              <w:t>Insufficient data allowance</w:t>
            </w:r>
          </w:p>
        </w:tc>
        <w:tc>
          <w:tcPr>
            <w:tcW w:w="3959" w:type="dxa"/>
            <w:shd w:val="clear" w:color="auto" w:fill="auto"/>
          </w:tcPr>
          <w:p w14:paraId="3E510435" w14:textId="77777777" w:rsidR="00000000" w:rsidRDefault="00000000">
            <w:pPr>
              <w:pStyle w:val="Compact"/>
            </w:pPr>
            <w:r>
              <w:t>The student’s data allocation satisfaction.</w:t>
            </w:r>
          </w:p>
        </w:tc>
      </w:tr>
      <w:tr w:rsidR="00000000" w14:paraId="20359ED0" w14:textId="77777777">
        <w:tc>
          <w:tcPr>
            <w:tcW w:w="3960" w:type="dxa"/>
            <w:shd w:val="clear" w:color="auto" w:fill="auto"/>
          </w:tcPr>
          <w:p w14:paraId="4383B40B" w14:textId="77777777" w:rsidR="00000000" w:rsidRDefault="00000000">
            <w:pPr>
              <w:pStyle w:val="Compact"/>
            </w:pPr>
            <w:r>
              <w:t>Dislike of Customer service</w:t>
            </w:r>
          </w:p>
        </w:tc>
        <w:tc>
          <w:tcPr>
            <w:tcW w:w="3959" w:type="dxa"/>
            <w:shd w:val="clear" w:color="auto" w:fill="auto"/>
          </w:tcPr>
          <w:p w14:paraId="2E9EE14A" w14:textId="77777777" w:rsidR="00000000" w:rsidRDefault="00000000">
            <w:pPr>
              <w:pStyle w:val="Compact"/>
            </w:pPr>
            <w:r>
              <w:t>Satisfaction with customer service.</w:t>
            </w:r>
          </w:p>
        </w:tc>
      </w:tr>
      <w:tr w:rsidR="00000000" w14:paraId="321ACFDD" w14:textId="77777777">
        <w:tc>
          <w:tcPr>
            <w:tcW w:w="3960" w:type="dxa"/>
            <w:shd w:val="clear" w:color="auto" w:fill="auto"/>
          </w:tcPr>
          <w:p w14:paraId="441A5D9D" w14:textId="77777777" w:rsidR="00000000" w:rsidRDefault="00000000">
            <w:pPr>
              <w:pStyle w:val="Compact"/>
            </w:pPr>
            <w:r>
              <w:t>High costs and pricing</w:t>
            </w:r>
          </w:p>
        </w:tc>
        <w:tc>
          <w:tcPr>
            <w:tcW w:w="3959" w:type="dxa"/>
            <w:shd w:val="clear" w:color="auto" w:fill="auto"/>
          </w:tcPr>
          <w:p w14:paraId="428637E3" w14:textId="77777777" w:rsidR="00000000" w:rsidRDefault="00000000">
            <w:pPr>
              <w:pStyle w:val="Compact"/>
            </w:pPr>
            <w:r>
              <w:t>The student’s pricing review.</w:t>
            </w:r>
          </w:p>
        </w:tc>
      </w:tr>
      <w:tr w:rsidR="00000000" w14:paraId="6E32F093" w14:textId="77777777">
        <w:tc>
          <w:tcPr>
            <w:tcW w:w="3960" w:type="dxa"/>
            <w:shd w:val="clear" w:color="auto" w:fill="auto"/>
          </w:tcPr>
          <w:p w14:paraId="49A5274D" w14:textId="77777777" w:rsidR="00000000" w:rsidRDefault="00000000">
            <w:pPr>
              <w:pStyle w:val="Compact"/>
            </w:pPr>
            <w:r>
              <w:t>Monthly data usage</w:t>
            </w:r>
          </w:p>
        </w:tc>
        <w:tc>
          <w:tcPr>
            <w:tcW w:w="3959" w:type="dxa"/>
            <w:shd w:val="clear" w:color="auto" w:fill="auto"/>
          </w:tcPr>
          <w:p w14:paraId="5FE1A2E4" w14:textId="77777777" w:rsidR="00000000" w:rsidRDefault="00000000">
            <w:pPr>
              <w:pStyle w:val="Compact"/>
            </w:pPr>
            <w:r>
              <w:t>Amount of data used monthly.</w:t>
            </w:r>
            <w:bookmarkStart w:id="2" w:name="data-collection"/>
            <w:bookmarkEnd w:id="2"/>
          </w:p>
        </w:tc>
      </w:tr>
    </w:tbl>
    <w:p w14:paraId="334418E3" w14:textId="77777777" w:rsidR="00000000" w:rsidRDefault="00000000">
      <w:pPr>
        <w:pStyle w:val="Heading2"/>
      </w:pPr>
      <w:r>
        <w:t>Sample Size Calculation</w:t>
      </w:r>
    </w:p>
    <w:p w14:paraId="567B7C14" w14:textId="77777777" w:rsidR="00000000" w:rsidRDefault="00000000">
      <w:pPr>
        <w:pStyle w:val="FirstParagraph"/>
      </w:pPr>
      <w:r>
        <w:t>The sample size of the research was determined through cluster sampling. Cluster sampling is employed to determine the optimal sample size as it is a robust method that allows us to efficiently estimate population parameters by selecting entire clusters (colleges within KNUST) rather than individual students.</w:t>
      </w:r>
    </w:p>
    <w:p w14:paraId="5A53ED45" w14:textId="77777777" w:rsidR="00000000" w:rsidRDefault="00000000">
      <w:pPr>
        <w:pStyle w:val="BodyText"/>
      </w:pPr>
      <w:r>
        <w:t>Here is the calculation of the sample size of the study:</w:t>
      </w:r>
    </w:p>
    <w:p w14:paraId="60C26062" w14:textId="52E4ABB9" w:rsidR="00000000" w:rsidRPr="00501B25" w:rsidRDefault="00501B25" w:rsidP="00B965C0">
      <w:pPr>
        <w:pStyle w:val="BodyText"/>
        <w:jc w:val="center"/>
      </w:pPr>
      <m:oMathPara>
        <m:oMath>
          <m:r>
            <w:rPr>
              <w:rFonts w:ascii="Cambria Math"/>
            </w:rPr>
            <m:t>n=</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rPr>
                        <m:t>z</m:t>
                      </m:r>
                    </m:e>
                    <m:sup>
                      <m:r>
                        <w:rPr>
                          <w:rFonts w:ascii="Cambria Math"/>
                        </w:rPr>
                        <m:t>2</m:t>
                      </m:r>
                    </m:sup>
                  </m:sSup>
                  <m:r>
                    <w:rPr>
                      <w:rFonts w:ascii="Cambria Math"/>
                    </w:rPr>
                    <m:t>⋅</m:t>
                  </m:r>
                  <m:r>
                    <w:rPr>
                      <w:rFonts w:ascii="Cambria Math"/>
                    </w:rPr>
                    <m:t>p</m:t>
                  </m:r>
                  <m:r>
                    <w:rPr>
                      <w:rFonts w:ascii="Cambria Math"/>
                    </w:rPr>
                    <m:t>⋅</m:t>
                  </m:r>
                  <m:d>
                    <m:dPr>
                      <m:ctrlPr>
                        <w:rPr>
                          <w:rFonts w:ascii="Cambria Math" w:hAnsi="Cambria Math"/>
                          <w:i/>
                        </w:rPr>
                      </m:ctrlPr>
                    </m:dPr>
                    <m:e>
                      <m:r>
                        <w:rPr>
                          <w:rFonts w:ascii="Cambria Math"/>
                        </w:rPr>
                        <m:t>1</m:t>
                      </m:r>
                      <m:r>
                        <w:rPr>
                          <w:rFonts w:ascii="Cambria Math"/>
                        </w:rPr>
                        <m:t>-</m:t>
                      </m:r>
                      <m:r>
                        <w:rPr>
                          <w:rFonts w:ascii="Cambria Math"/>
                        </w:rPr>
                        <m:t>p</m:t>
                      </m:r>
                    </m:e>
                  </m:d>
                  <m:r>
                    <w:rPr>
                      <w:rFonts w:ascii="Cambria Math"/>
                    </w:rPr>
                    <m:t>⋅</m:t>
                  </m:r>
                  <m:r>
                    <w:rPr>
                      <w:rFonts w:ascii="Cambria Math"/>
                    </w:rPr>
                    <m:t>DEFF</m:t>
                  </m:r>
                </m:num>
                <m:den>
                  <m:sSup>
                    <m:sSupPr>
                      <m:ctrlPr>
                        <w:rPr>
                          <w:rFonts w:ascii="Cambria Math" w:hAnsi="Cambria Math"/>
                          <w:i/>
                        </w:rPr>
                      </m:ctrlPr>
                    </m:sSupPr>
                    <m:e>
                      <m:r>
                        <w:rPr>
                          <w:rFonts w:ascii="Cambria Math"/>
                        </w:rPr>
                        <m:t>e</m:t>
                      </m:r>
                    </m:e>
                    <m:sup>
                      <m:r>
                        <w:rPr>
                          <w:rFonts w:ascii="Cambria Math"/>
                        </w:rPr>
                        <m:t>2</m:t>
                      </m:r>
                    </m:sup>
                  </m:sSup>
                </m:den>
              </m:f>
            </m:e>
          </m:d>
        </m:oMath>
      </m:oMathPara>
    </w:p>
    <w:p w14:paraId="1BF87428" w14:textId="77777777" w:rsidR="00000000" w:rsidRDefault="00000000">
      <w:pPr>
        <w:pStyle w:val="FirstParagraph"/>
      </w:pPr>
      <w:r>
        <w:t>Where:</w:t>
      </w:r>
    </w:p>
    <w:p w14:paraId="258CF33B" w14:textId="6E400B85" w:rsidR="00000000" w:rsidRDefault="00501B25" w:rsidP="00B965C0">
      <w:pPr>
        <w:numPr>
          <w:ilvl w:val="0"/>
          <w:numId w:val="1"/>
        </w:numPr>
      </w:pPr>
      <m:oMath>
        <m:r>
          <w:rPr>
            <w:rFonts w:ascii="Cambria Math"/>
          </w:rPr>
          <m:t>n</m:t>
        </m:r>
      </m:oMath>
      <w:r w:rsidR="00000000">
        <w:t xml:space="preserve"> is the required sample size.</w:t>
      </w:r>
    </w:p>
    <w:p w14:paraId="2B5BE9F7" w14:textId="6F79F543" w:rsidR="00000000" w:rsidRDefault="00501B25" w:rsidP="00B965C0">
      <w:pPr>
        <w:numPr>
          <w:ilvl w:val="0"/>
          <w:numId w:val="1"/>
        </w:numPr>
      </w:pPr>
      <m:oMath>
        <m:r>
          <w:rPr>
            <w:rFonts w:ascii="Cambria Math"/>
          </w:rPr>
          <m:t>z</m:t>
        </m:r>
      </m:oMath>
      <w:r w:rsidR="00000000">
        <w:t xml:space="preserve"> represents the critical value corresponding to the desired confidence.</w:t>
      </w:r>
    </w:p>
    <w:p w14:paraId="002B5FCF" w14:textId="248CC03F" w:rsidR="00000000" w:rsidRDefault="00501B25" w:rsidP="00B965C0">
      <w:pPr>
        <w:numPr>
          <w:ilvl w:val="0"/>
          <w:numId w:val="1"/>
        </w:numPr>
      </w:pPr>
      <m:oMath>
        <m:r>
          <w:rPr>
            <w:rFonts w:ascii="Cambria Math"/>
          </w:rPr>
          <m:t>p</m:t>
        </m:r>
      </m:oMath>
      <w:r w:rsidR="00000000">
        <w:t xml:space="preserve"> is the estimated proportion of the population with a specific characteristic (e.g. proportion of students with a certain behavior or likeness).</w:t>
      </w:r>
    </w:p>
    <w:p w14:paraId="1B0728B8" w14:textId="5B5C436D" w:rsidR="00000000" w:rsidRDefault="00501B25" w:rsidP="00B965C0">
      <w:pPr>
        <w:numPr>
          <w:ilvl w:val="0"/>
          <w:numId w:val="1"/>
        </w:numPr>
      </w:pPr>
      <m:oMath>
        <m:r>
          <w:rPr>
            <w:rFonts w:ascii="Cambria Math"/>
          </w:rPr>
          <m:t>DEFF</m:t>
        </m:r>
      </m:oMath>
      <w:r w:rsidR="00000000">
        <w:t xml:space="preserve"> is the design effect that accounts for the correlation among observations within the same cluster.</w:t>
      </w:r>
    </w:p>
    <w:p w14:paraId="7CB1EE3D" w14:textId="0B970EAD" w:rsidR="00000000" w:rsidRDefault="00501B25" w:rsidP="00B965C0">
      <w:pPr>
        <w:numPr>
          <w:ilvl w:val="0"/>
          <w:numId w:val="1"/>
        </w:numPr>
      </w:pPr>
      <m:oMath>
        <m:r>
          <w:rPr>
            <w:rFonts w:ascii="Cambria Math"/>
          </w:rPr>
          <m:t>e</m:t>
        </m:r>
      </m:oMath>
      <w:r w:rsidR="00000000">
        <w:t xml:space="preserve"> is the desired margin of error (expressed as a proportion).</w:t>
      </w:r>
    </w:p>
    <w:p w14:paraId="510D88C1" w14:textId="77777777" w:rsidR="00000000" w:rsidRDefault="00000000">
      <w:pPr>
        <w:pStyle w:val="FirstParagraph"/>
      </w:pPr>
      <w:r>
        <w:t>Parameter Justification:</w:t>
      </w:r>
    </w:p>
    <w:p w14:paraId="0F4431DA" w14:textId="4861171A" w:rsidR="00000000" w:rsidRDefault="00000000" w:rsidP="00B965C0">
      <w:pPr>
        <w:numPr>
          <w:ilvl w:val="0"/>
          <w:numId w:val="2"/>
        </w:numPr>
      </w:pPr>
      <w:r>
        <w:lastRenderedPageBreak/>
        <w:t>Confidence Level (</w:t>
      </w:r>
      <m:oMath>
        <m:r>
          <w:rPr>
            <w:rFonts w:ascii="Cambria Math"/>
          </w:rPr>
          <m:t>z</m:t>
        </m:r>
      </m:oMath>
      <w:r>
        <w:t>): We choose a confidence level of 95% to determine the range within which our estimate is likely to fall.</w:t>
      </w:r>
    </w:p>
    <w:p w14:paraId="46393496" w14:textId="13834F45" w:rsidR="00000000" w:rsidRDefault="00000000" w:rsidP="00B965C0">
      <w:pPr>
        <w:numPr>
          <w:ilvl w:val="0"/>
          <w:numId w:val="2"/>
        </w:numPr>
      </w:pPr>
      <w:r>
        <w:t>Estimated Proportion (</w:t>
      </w:r>
      <m:oMath>
        <m:r>
          <w:rPr>
            <w:rFonts w:ascii="Cambria Math"/>
          </w:rPr>
          <m:t>p</m:t>
        </m:r>
      </m:oMath>
      <w:r>
        <w:t xml:space="preserve">): If you don’t have an </w:t>
      </w:r>
      <w:r w:rsidR="00341C86">
        <w:t>estimate,</w:t>
      </w:r>
      <w:r>
        <w:t xml:space="preserve"> you can use </w:t>
      </w:r>
      <m:oMath>
        <m:r>
          <w:rPr>
            <w:rFonts w:ascii="Cambria Math"/>
          </w:rPr>
          <m:t>p=</m:t>
        </m:r>
        <m:r>
          <m:rPr>
            <m:nor/>
          </m:rPr>
          <w:rPr>
            <w:rFonts w:ascii="Cambria Math"/>
          </w:rPr>
          <m:t>0.5</m:t>
        </m:r>
      </m:oMath>
      <w:r>
        <w:t xml:space="preserve"> for maximum variability (which yields the largest sample size).</w:t>
      </w:r>
    </w:p>
    <w:p w14:paraId="1BA347C5" w14:textId="0D69A794" w:rsidR="00000000" w:rsidRDefault="00000000" w:rsidP="00B965C0">
      <w:pPr>
        <w:numPr>
          <w:ilvl w:val="0"/>
          <w:numId w:val="2"/>
        </w:numPr>
      </w:pPr>
      <w:r>
        <w:t>Margin of Error (</w:t>
      </w:r>
      <m:oMath>
        <m:r>
          <w:rPr>
            <w:rFonts w:ascii="Cambria Math"/>
          </w:rPr>
          <m:t>e</m:t>
        </m:r>
      </m:oMath>
      <w:r>
        <w:t>): We use 5% since our confidence Level is 95%.</w:t>
      </w:r>
    </w:p>
    <w:p w14:paraId="62050BE8" w14:textId="25AB907D" w:rsidR="00000000" w:rsidRDefault="00000000" w:rsidP="00B965C0">
      <w:pPr>
        <w:numPr>
          <w:ilvl w:val="0"/>
          <w:numId w:val="2"/>
        </w:numPr>
      </w:pPr>
      <w:r>
        <w:t>Design Effect (</w:t>
      </w:r>
      <m:oMath>
        <m:r>
          <w:rPr>
            <w:rFonts w:ascii="Cambria Math"/>
          </w:rPr>
          <m:t>DEFF</m:t>
        </m:r>
      </m:oMath>
      <w:r>
        <w:t>): This accounts for the clustering effect. For simplicity, we assume a design effect of 2 since our population is not too massive.</w:t>
      </w:r>
    </w:p>
    <w:p w14:paraId="76A6BE16" w14:textId="77777777" w:rsidR="00000000" w:rsidRDefault="00000000">
      <w:pPr>
        <w:pStyle w:val="FirstParagraph"/>
      </w:pPr>
      <w:r>
        <w:t>Calculation:</w:t>
      </w:r>
    </w:p>
    <w:p w14:paraId="75D74707" w14:textId="7A390D76" w:rsidR="00000000" w:rsidRPr="00501B25" w:rsidRDefault="00501B25" w:rsidP="00B965C0">
      <w:pPr>
        <w:pStyle w:val="BodyText"/>
        <w:jc w:val="center"/>
      </w:pPr>
      <m:oMathPara>
        <m:oMath>
          <m:r>
            <w:rPr>
              <w:rFonts w:ascii="Cambria Math"/>
            </w:rPr>
            <m:t>n=</m:t>
          </m:r>
          <m:f>
            <m:fPr>
              <m:ctrlPr>
                <w:rPr>
                  <w:rFonts w:ascii="Cambria Math" w:hAnsi="Cambria Math"/>
                </w:rPr>
              </m:ctrlPr>
            </m:fPr>
            <m:num>
              <m:r>
                <m:rPr>
                  <m:nor/>
                </m:rPr>
                <w:rPr>
                  <w:rFonts w:ascii="Cambria Math"/>
                </w:rPr>
                <m:t>1.9</m:t>
              </m:r>
              <m:sSup>
                <m:sSupPr>
                  <m:ctrlPr>
                    <w:rPr>
                      <w:rFonts w:ascii="Cambria Math" w:hAnsi="Cambria Math"/>
                    </w:rPr>
                  </m:ctrlPr>
                </m:sSupPr>
                <m:e>
                  <m:r>
                    <m:rPr>
                      <m:nor/>
                    </m:rPr>
                    <w:rPr>
                      <w:rFonts w:ascii="Cambria Math"/>
                    </w:rPr>
                    <m:t>6</m:t>
                  </m:r>
                </m:e>
                <m:sup>
                  <m:r>
                    <w:rPr>
                      <w:rFonts w:ascii="Cambria Math"/>
                    </w:rPr>
                    <m:t>2</m:t>
                  </m:r>
                  <m:ctrlPr>
                    <w:rPr>
                      <w:rFonts w:ascii="Cambria Math" w:hAnsi="Cambria Math"/>
                      <w:i/>
                    </w:rPr>
                  </m:ctrlPr>
                </m:sup>
              </m:sSup>
              <m:r>
                <w:rPr>
                  <w:rFonts w:ascii="Cambria Math"/>
                </w:rPr>
                <m:t>⋅</m:t>
              </m:r>
              <m:r>
                <m:rPr>
                  <m:nor/>
                </m:rPr>
                <w:rPr>
                  <w:rFonts w:ascii="Cambria Math"/>
                </w:rPr>
                <m:t>0.5</m:t>
              </m:r>
              <m:r>
                <m:rPr>
                  <m:sty m:val="p"/>
                </m:rPr>
                <w:rPr>
                  <w:rFonts w:ascii="Cambria Math"/>
                </w:rPr>
                <m:t>⋅</m:t>
              </m:r>
              <m:r>
                <m:rPr>
                  <m:nor/>
                </m:rPr>
                <w:rPr>
                  <w:rFonts w:ascii="Cambria Math"/>
                </w:rPr>
                <m:t>0.5</m:t>
              </m:r>
              <m:r>
                <m:rPr>
                  <m:sty m:val="p"/>
                </m:rPr>
                <w:rPr>
                  <w:rFonts w:ascii="Cambria Math"/>
                </w:rPr>
                <m:t>⋅</m:t>
              </m:r>
              <m:r>
                <w:rPr>
                  <w:rFonts w:ascii="Cambria Math"/>
                </w:rPr>
                <m:t>2</m:t>
              </m:r>
              <m:ctrlPr>
                <w:rPr>
                  <w:rFonts w:ascii="Cambria Math" w:hAnsi="Cambria Math"/>
                  <w:i/>
                </w:rPr>
              </m:ctrlPr>
            </m:num>
            <m:den>
              <m:r>
                <m:rPr>
                  <m:nor/>
                </m:rPr>
                <w:rPr>
                  <w:rFonts w:ascii="Cambria Math"/>
                </w:rPr>
                <m:t>0.0</m:t>
              </m:r>
              <m:sSup>
                <m:sSupPr>
                  <m:ctrlPr>
                    <w:rPr>
                      <w:rFonts w:ascii="Cambria Math" w:hAnsi="Cambria Math"/>
                    </w:rPr>
                  </m:ctrlPr>
                </m:sSupPr>
                <m:e>
                  <m:r>
                    <m:rPr>
                      <m:nor/>
                    </m:rPr>
                    <w:rPr>
                      <w:rFonts w:ascii="Cambria Math"/>
                    </w:rPr>
                    <m:t>5</m:t>
                  </m:r>
                </m:e>
                <m:sup>
                  <m:r>
                    <w:rPr>
                      <w:rFonts w:ascii="Cambria Math"/>
                    </w:rPr>
                    <m:t>2</m:t>
                  </m:r>
                  <m:ctrlPr>
                    <w:rPr>
                      <w:rFonts w:ascii="Cambria Math" w:hAnsi="Cambria Math"/>
                      <w:i/>
                    </w:rPr>
                  </m:ctrlPr>
                </m:sup>
              </m:sSup>
              <m:ctrlPr>
                <w:rPr>
                  <w:rFonts w:ascii="Cambria Math" w:hAnsi="Cambria Math"/>
                  <w:i/>
                </w:rPr>
              </m:ctrlPr>
            </m:den>
          </m:f>
          <m:r>
            <w:rPr>
              <w:rFonts w:ascii="Cambria Math"/>
            </w:rPr>
            <m:t>=</m:t>
          </m:r>
          <m:r>
            <m:rPr>
              <m:nor/>
            </m:rPr>
            <w:rPr>
              <w:rFonts w:ascii="Cambria Math"/>
            </w:rPr>
            <m:t>768</m:t>
          </m:r>
        </m:oMath>
      </m:oMathPara>
    </w:p>
    <w:p w14:paraId="5ECCCD41" w14:textId="77777777" w:rsidR="00000000" w:rsidRDefault="00000000">
      <w:pPr>
        <w:pStyle w:val="FirstParagraph"/>
      </w:pPr>
      <w:r>
        <w:t>Where:</w:t>
      </w:r>
    </w:p>
    <w:p w14:paraId="71EB1E3D" w14:textId="1676AA71" w:rsidR="00000000" w:rsidRDefault="00501B25" w:rsidP="00B965C0">
      <w:pPr>
        <w:numPr>
          <w:ilvl w:val="0"/>
          <w:numId w:val="3"/>
        </w:numPr>
      </w:pPr>
      <m:oMath>
        <m:r>
          <w:rPr>
            <w:rFonts w:ascii="Cambria Math"/>
          </w:rPr>
          <m:t>n</m:t>
        </m:r>
      </m:oMath>
      <w:r w:rsidR="00000000">
        <w:t xml:space="preserve"> = sample size</w:t>
      </w:r>
    </w:p>
    <w:p w14:paraId="63F3EC04" w14:textId="560158C1" w:rsidR="00000000" w:rsidRDefault="00501B25" w:rsidP="00B965C0">
      <w:pPr>
        <w:numPr>
          <w:ilvl w:val="0"/>
          <w:numId w:val="3"/>
        </w:numPr>
      </w:pPr>
      <m:oMath>
        <m:r>
          <w:rPr>
            <w:rFonts w:ascii="Cambria Math"/>
          </w:rPr>
          <m:t>z</m:t>
        </m:r>
      </m:oMath>
      <w:r w:rsidR="00000000">
        <w:t xml:space="preserve"> = z-score (1.96 for 95% confidence level)</w:t>
      </w:r>
    </w:p>
    <w:p w14:paraId="1FB237FC" w14:textId="1AF47EEF" w:rsidR="00000000" w:rsidRDefault="00501B25" w:rsidP="00B965C0">
      <w:pPr>
        <w:numPr>
          <w:ilvl w:val="0"/>
          <w:numId w:val="3"/>
        </w:numPr>
      </w:pPr>
      <m:oMath>
        <m:r>
          <w:rPr>
            <w:rFonts w:ascii="Cambria Math"/>
          </w:rPr>
          <m:t>p</m:t>
        </m:r>
      </m:oMath>
      <w:r w:rsidR="00000000">
        <w:t xml:space="preserve"> = estimated proportion (0.5 maximizing sample size)</w:t>
      </w:r>
    </w:p>
    <w:p w14:paraId="131A92EB" w14:textId="14A4EEE1" w:rsidR="00000000" w:rsidRDefault="00501B25" w:rsidP="00B965C0">
      <w:pPr>
        <w:numPr>
          <w:ilvl w:val="0"/>
          <w:numId w:val="3"/>
        </w:numPr>
      </w:pPr>
      <m:oMath>
        <m:r>
          <w:rPr>
            <w:rFonts w:ascii="Cambria Math"/>
          </w:rPr>
          <m:t>DEFF</m:t>
        </m:r>
      </m:oMath>
      <w:r w:rsidR="00000000">
        <w:t xml:space="preserve"> = design effect (2 accounting for cluster sampling)</w:t>
      </w:r>
    </w:p>
    <w:p w14:paraId="7D830913" w14:textId="6387ACAB" w:rsidR="00000000" w:rsidRDefault="00501B25" w:rsidP="00B965C0">
      <w:pPr>
        <w:numPr>
          <w:ilvl w:val="0"/>
          <w:numId w:val="3"/>
        </w:numPr>
      </w:pPr>
      <m:oMath>
        <m:r>
          <w:rPr>
            <w:rFonts w:ascii="Cambria Math"/>
          </w:rPr>
          <m:t>e</m:t>
        </m:r>
      </m:oMath>
      <w:r w:rsidR="00000000">
        <w:t xml:space="preserve"> = margin of error (0.05 or 5%)</w:t>
      </w:r>
    </w:p>
    <w:p w14:paraId="27001796" w14:textId="77777777" w:rsidR="00000000" w:rsidRDefault="00000000">
      <w:pPr>
        <w:pStyle w:val="FirstParagraph"/>
      </w:pPr>
      <w:r>
        <w:t>We therefore obtain a sample size of 768 students from our population of about 85,000.</w:t>
      </w:r>
    </w:p>
    <w:p w14:paraId="4995AEBB" w14:textId="77777777" w:rsidR="00000000" w:rsidRDefault="00000000">
      <w:pPr>
        <w:pStyle w:val="BodyText"/>
      </w:pPr>
      <w:r>
        <w:t>Cluster Size: Since there are 6 clusters the sample size is evenly allocated across clusters. Each cluster would have approximately 128 students.</w:t>
      </w:r>
    </w:p>
    <w:p w14:paraId="0E5D2297" w14:textId="77777777" w:rsidR="00000000" w:rsidRDefault="00000000">
      <w:pPr>
        <w:pStyle w:val="Heading2"/>
      </w:pPr>
      <w:bookmarkStart w:id="3" w:name="data-preprocessing"/>
      <w:r>
        <w:t>Data Preprocessing</w:t>
      </w:r>
    </w:p>
    <w:p w14:paraId="2604A87D" w14:textId="77777777" w:rsidR="00000000" w:rsidRDefault="00000000">
      <w:pPr>
        <w:pStyle w:val="FirstParagraph"/>
      </w:pPr>
      <w:r>
        <w:t>In the realm of data analysis ensuring the quality and suitability of data is paramount for deriving meaningful insights and making informed decisions. The initial phase of the study involved a thorough examination of the dataset to identify and handle missing data appropriately. Missing values were only encountered in the feedback column as it was the only open question. This step ensures that subsequent analyses are conducted on a complete and representative dataset.</w:t>
      </w:r>
    </w:p>
    <w:p w14:paraId="1BC08EA4" w14:textId="77777777" w:rsidR="00000000" w:rsidRDefault="00000000">
      <w:pPr>
        <w:pStyle w:val="BodyText"/>
      </w:pPr>
      <w:r>
        <w:t>One of the crucial pre-processing tasks involved the transformation of categorical variables into numeric format. This was achieved using label encoding, a technique that assigns unique integer labels to each category within a variable. By converting categorical data into a numeric form, we enabled the application of statistical and machine-learning models that require numerical inputs. The ‘</w:t>
      </w:r>
      <w:proofErr w:type="spellStart"/>
      <w:proofErr w:type="gramStart"/>
      <w:r>
        <w:t>LabelEncoder</w:t>
      </w:r>
      <w:proofErr w:type="spellEnd"/>
      <w:r>
        <w:t>‘ package</w:t>
      </w:r>
      <w:proofErr w:type="gramEnd"/>
      <w:r>
        <w:t xml:space="preserve"> from Python’s ‘</w:t>
      </w:r>
      <w:proofErr w:type="spellStart"/>
      <w:r>
        <w:t>sklearn.preprocessing</w:t>
      </w:r>
      <w:proofErr w:type="spellEnd"/>
      <w:r>
        <w:t>‘ module facilitated this transformation.</w:t>
      </w:r>
    </w:p>
    <w:p w14:paraId="452CEB24" w14:textId="77777777" w:rsidR="00000000" w:rsidRDefault="00000000">
      <w:pPr>
        <w:pStyle w:val="BodyText"/>
      </w:pPr>
      <w:r>
        <w:lastRenderedPageBreak/>
        <w:t>The transformation structured the dataset to facilitate survival analysis. Then the data was organized to include essential components such as survival time, event indicators, and relevant covariates to the variables.</w:t>
      </w:r>
      <w:bookmarkEnd w:id="3"/>
    </w:p>
    <w:p w14:paraId="67459B71" w14:textId="77777777" w:rsidR="00000000" w:rsidRDefault="00000000">
      <w:pPr>
        <w:pStyle w:val="Heading2"/>
      </w:pPr>
      <w:bookmarkStart w:id="4" w:name="survival-analysis"/>
      <w:r>
        <w:t>Survival Analysis</w:t>
      </w:r>
    </w:p>
    <w:p w14:paraId="7469364F" w14:textId="77777777" w:rsidR="00000000" w:rsidRDefault="00000000">
      <w:pPr>
        <w:pStyle w:val="FirstParagraph"/>
        <w:rPr>
          <w:b/>
          <w:bCs/>
        </w:rPr>
      </w:pPr>
      <w:r>
        <w:t>Survival analysis is a branch of statistics used to analyze time-to-event data where the primary interest lies in the time until the occurrence of an event of interest. This could be anything from the failure of a mechanical part, the occurrence of a disease, to the death of a patient. Here are some key terminologies used in survival analysis:</w:t>
      </w:r>
    </w:p>
    <w:p w14:paraId="035562FF" w14:textId="77777777" w:rsidR="00000000" w:rsidRDefault="00000000">
      <w:pPr>
        <w:numPr>
          <w:ilvl w:val="0"/>
          <w:numId w:val="4"/>
        </w:numPr>
        <w:rPr>
          <w:b/>
          <w:bCs/>
        </w:rPr>
      </w:pPr>
      <w:r>
        <w:rPr>
          <w:b/>
          <w:bCs/>
        </w:rPr>
        <w:t>Survival Time (T)</w:t>
      </w:r>
      <w:r>
        <w:t>: The time from a well-defined starting point (such as diagnosis or treatment) to the occurrence of the event of interest (like death or failure).</w:t>
      </w:r>
    </w:p>
    <w:p w14:paraId="7DC3927F" w14:textId="77777777" w:rsidR="00000000" w:rsidRDefault="00000000">
      <w:pPr>
        <w:numPr>
          <w:ilvl w:val="0"/>
          <w:numId w:val="4"/>
        </w:numPr>
        <w:rPr>
          <w:b/>
          <w:bCs/>
        </w:rPr>
      </w:pPr>
      <w:r>
        <w:rPr>
          <w:b/>
          <w:bCs/>
        </w:rPr>
        <w:t>Censoring</w:t>
      </w:r>
      <w:r>
        <w:t>: In survival analysis, not all subjects may experience the event of interest within the study period. Censoring occurs when the survival time of a subject is not fully observed. There are two main types:</w:t>
      </w:r>
    </w:p>
    <w:p w14:paraId="52D80561" w14:textId="77777777" w:rsidR="00000000" w:rsidRDefault="00000000">
      <w:pPr>
        <w:numPr>
          <w:ilvl w:val="1"/>
          <w:numId w:val="5"/>
        </w:numPr>
        <w:rPr>
          <w:b/>
          <w:bCs/>
        </w:rPr>
      </w:pPr>
      <w:r>
        <w:rPr>
          <w:b/>
          <w:bCs/>
        </w:rPr>
        <w:t>Right-censoring</w:t>
      </w:r>
      <w:r>
        <w:t>: This occurs when a subject is lost to follow-up or the study ends before the event occurs. The exact survival time is known only to be greater than a certain value.</w:t>
      </w:r>
    </w:p>
    <w:p w14:paraId="445332BB" w14:textId="77777777" w:rsidR="00000000" w:rsidRDefault="00000000">
      <w:pPr>
        <w:numPr>
          <w:ilvl w:val="1"/>
          <w:numId w:val="5"/>
        </w:numPr>
        <w:rPr>
          <w:b/>
          <w:bCs/>
        </w:rPr>
      </w:pPr>
      <w:r>
        <w:rPr>
          <w:b/>
          <w:bCs/>
        </w:rPr>
        <w:t>Left-censoring</w:t>
      </w:r>
      <w:r>
        <w:t>: Occurs when the event of interest has occurred before the study starts and thus the exact survival time is known only to be less than a certain value.</w:t>
      </w:r>
    </w:p>
    <w:p w14:paraId="46CDF744" w14:textId="1CDAA3AD" w:rsidR="00000000" w:rsidRDefault="00000000" w:rsidP="00B965C0">
      <w:pPr>
        <w:numPr>
          <w:ilvl w:val="0"/>
          <w:numId w:val="4"/>
        </w:numPr>
        <w:rPr>
          <w:b/>
          <w:bCs/>
        </w:rPr>
      </w:pPr>
      <w:r>
        <w:rPr>
          <w:b/>
          <w:bCs/>
        </w:rPr>
        <w:t>Survival Function (S(t))</w:t>
      </w:r>
      <w:r>
        <w:t xml:space="preserve">: Also known as the survival probability function, it gives the probability that a subject survives beyond a specified time </w:t>
      </w:r>
      <m:oMath>
        <m:r>
          <w:rPr>
            <w:rFonts w:ascii="Cambria Math"/>
          </w:rPr>
          <m:t>t</m:t>
        </m:r>
      </m:oMath>
      <w:r>
        <w:t>.</w:t>
      </w:r>
    </w:p>
    <w:p w14:paraId="6693C28B" w14:textId="64E3926B" w:rsidR="00000000" w:rsidRDefault="00000000" w:rsidP="00B965C0">
      <w:pPr>
        <w:numPr>
          <w:ilvl w:val="0"/>
          <w:numId w:val="4"/>
        </w:numPr>
        <w:rPr>
          <w:b/>
          <w:bCs/>
        </w:rPr>
      </w:pPr>
      <w:r>
        <w:rPr>
          <w:b/>
          <w:bCs/>
        </w:rPr>
        <w:t>Hazard Function (h(t))</w:t>
      </w:r>
      <w:r>
        <w:t xml:space="preserve">: Represents the instantaneous rate of failure at time </w:t>
      </w:r>
      <m:oMath>
        <m:r>
          <w:rPr>
            <w:rFonts w:ascii="Cambria Math"/>
          </w:rPr>
          <m:t>t</m:t>
        </m:r>
      </m:oMath>
      <w:r>
        <w:t xml:space="preserve"> given survival up to that time. It is defined as the probability that an event occurs at time </w:t>
      </w:r>
      <m:oMath>
        <m:r>
          <w:rPr>
            <w:rFonts w:ascii="Cambria Math"/>
          </w:rPr>
          <m:t>t</m:t>
        </m:r>
      </m:oMath>
      <w:r>
        <w:t xml:space="preserve"> given that the subject has survived up to time </w:t>
      </w:r>
      <m:oMath>
        <m:r>
          <w:rPr>
            <w:rFonts w:ascii="Cambria Math"/>
          </w:rPr>
          <m:t>t</m:t>
        </m:r>
      </m:oMath>
      <w:r>
        <w:t>.</w:t>
      </w:r>
    </w:p>
    <w:p w14:paraId="4D9B3C57" w14:textId="7158B6EA" w:rsidR="00000000" w:rsidRDefault="00000000" w:rsidP="00B965C0">
      <w:pPr>
        <w:numPr>
          <w:ilvl w:val="0"/>
          <w:numId w:val="4"/>
        </w:numPr>
      </w:pPr>
      <w:r>
        <w:rPr>
          <w:b/>
          <w:bCs/>
        </w:rPr>
        <w:t>Cumulative Hazard Function (H(t))</w:t>
      </w:r>
      <w:r>
        <w:t xml:space="preserve">: The cumulative hazard at time </w:t>
      </w:r>
      <m:oMath>
        <m:r>
          <w:rPr>
            <w:rFonts w:ascii="Cambria Math"/>
          </w:rPr>
          <m:t>t</m:t>
        </m:r>
      </m:oMath>
      <w:r>
        <w:t xml:space="preserve"> is the integral of the hazard function up to time </w:t>
      </w:r>
      <m:oMath>
        <m:r>
          <w:rPr>
            <w:rFonts w:ascii="Cambria Math"/>
          </w:rPr>
          <m:t>t</m:t>
        </m:r>
      </m:oMath>
      <w:r>
        <w:t xml:space="preserve">. It represents the total hazard experienced up to time </w:t>
      </w:r>
      <m:oMath>
        <m:r>
          <w:rPr>
            <w:rFonts w:ascii="Cambria Math"/>
          </w:rPr>
          <m:t>t</m:t>
        </m:r>
      </m:oMath>
      <w:r>
        <w:t>.</w:t>
      </w:r>
      <w:bookmarkEnd w:id="4"/>
    </w:p>
    <w:p w14:paraId="5766BA62" w14:textId="77777777" w:rsidR="00000000" w:rsidRDefault="00000000">
      <w:pPr>
        <w:pStyle w:val="Heading2"/>
      </w:pPr>
      <w:bookmarkStart w:id="5" w:name="types-of-survival-analysis"/>
      <w:r>
        <w:t>Types of Survival Analysis</w:t>
      </w:r>
    </w:p>
    <w:p w14:paraId="1B092735" w14:textId="77777777" w:rsidR="00000000" w:rsidRDefault="00000000">
      <w:pPr>
        <w:pStyle w:val="Heading3"/>
      </w:pPr>
      <w:bookmarkStart w:id="6" w:name="parametric-methods"/>
      <w:r>
        <w:t>Parametric Methods</w:t>
      </w:r>
    </w:p>
    <w:p w14:paraId="4931DB6B" w14:textId="77777777" w:rsidR="00000000" w:rsidRDefault="00000000">
      <w:pPr>
        <w:pStyle w:val="FirstParagraph"/>
      </w:pPr>
      <w:r>
        <w:t>These methods assume that the survival times follow a specific statistical distribution. Common parametric survival models are exponential, Weibull, log-normal, and gamma models.</w:t>
      </w:r>
      <w:bookmarkEnd w:id="6"/>
    </w:p>
    <w:p w14:paraId="18BB766F" w14:textId="77777777" w:rsidR="00000000" w:rsidRDefault="00000000">
      <w:pPr>
        <w:pStyle w:val="Heading3"/>
      </w:pPr>
      <w:bookmarkStart w:id="7" w:name="semi-parametric-methods"/>
      <w:r>
        <w:t>Semi-Parametric Methods</w:t>
      </w:r>
    </w:p>
    <w:p w14:paraId="6ABB3CA4" w14:textId="77777777" w:rsidR="00000000" w:rsidRDefault="00000000">
      <w:pPr>
        <w:pStyle w:val="FirstParagraph"/>
      </w:pPr>
      <w:r>
        <w:t>These methods are primarily represented by the Cox Proportional Hazards Model, which is the most widely used semi-parametric method in survival analysis. The term "semi-</w:t>
      </w:r>
      <w:r>
        <w:lastRenderedPageBreak/>
        <w:t>parametric" refers to the fact that this model combines parametric elements (the effect of covariates) with non-parametric elements (the baseline hazard function).</w:t>
      </w:r>
      <w:bookmarkEnd w:id="7"/>
    </w:p>
    <w:p w14:paraId="2C1241E3" w14:textId="77777777" w:rsidR="00000000" w:rsidRDefault="00000000">
      <w:pPr>
        <w:pStyle w:val="Heading3"/>
      </w:pPr>
      <w:bookmarkStart w:id="8" w:name="non-parametric-methods"/>
      <w:r>
        <w:t>Non-Parametric Methods</w:t>
      </w:r>
    </w:p>
    <w:p w14:paraId="537660EE" w14:textId="77777777" w:rsidR="00000000" w:rsidRDefault="00000000">
      <w:pPr>
        <w:pStyle w:val="FirstParagraph"/>
        <w:rPr>
          <w:b/>
          <w:bCs/>
        </w:rPr>
      </w:pPr>
      <w:r>
        <w:t>These methods include approaches that make minimal assumptions about the form of the survival distribution. Common non-parametric methods in survival analysis are:</w:t>
      </w:r>
    </w:p>
    <w:p w14:paraId="7F715E87" w14:textId="77777777" w:rsidR="00000000" w:rsidRDefault="00000000">
      <w:pPr>
        <w:numPr>
          <w:ilvl w:val="0"/>
          <w:numId w:val="6"/>
        </w:numPr>
        <w:rPr>
          <w:b/>
          <w:bCs/>
        </w:rPr>
      </w:pPr>
      <w:r>
        <w:rPr>
          <w:b/>
          <w:bCs/>
        </w:rPr>
        <w:t>Kaplan-Meier Estimator</w:t>
      </w:r>
      <w:r>
        <w:t>: Used to estimate the survival function from observed survival times.</w:t>
      </w:r>
    </w:p>
    <w:p w14:paraId="3B44599A" w14:textId="77777777" w:rsidR="00000000" w:rsidRDefault="00000000">
      <w:pPr>
        <w:numPr>
          <w:ilvl w:val="0"/>
          <w:numId w:val="6"/>
        </w:numPr>
        <w:rPr>
          <w:b/>
          <w:bCs/>
        </w:rPr>
      </w:pPr>
      <w:r>
        <w:rPr>
          <w:b/>
          <w:bCs/>
        </w:rPr>
        <w:t>Nelson-Aalen Estimator</w:t>
      </w:r>
      <w:r>
        <w:t>: Used to estimate the cumulative hazard function.</w:t>
      </w:r>
    </w:p>
    <w:p w14:paraId="482E4CD3" w14:textId="77777777" w:rsidR="00000000" w:rsidRDefault="00000000">
      <w:pPr>
        <w:numPr>
          <w:ilvl w:val="0"/>
          <w:numId w:val="6"/>
        </w:numPr>
      </w:pPr>
      <w:r>
        <w:rPr>
          <w:b/>
          <w:bCs/>
        </w:rPr>
        <w:t>Log-Rank Test</w:t>
      </w:r>
      <w:r>
        <w:t>: Used to compare the survival distributions of two or more groups.</w:t>
      </w:r>
      <w:bookmarkEnd w:id="5"/>
      <w:bookmarkEnd w:id="8"/>
    </w:p>
    <w:p w14:paraId="3346195D" w14:textId="77777777" w:rsidR="00000000" w:rsidRDefault="00000000">
      <w:pPr>
        <w:pStyle w:val="Heading2"/>
      </w:pPr>
      <w:bookmarkStart w:id="9" w:name="kaplan-meier-estimator"/>
      <w:r>
        <w:t>Kaplan-Meier Estimator</w:t>
      </w:r>
    </w:p>
    <w:p w14:paraId="2347CF0B" w14:textId="77777777" w:rsidR="00000000" w:rsidRDefault="00000000">
      <w:pPr>
        <w:pStyle w:val="FirstParagraph"/>
      </w:pPr>
      <w:r>
        <w:t>The Kaplan-Meier estimator is employed in survival analysis to analyze the time until an event occurs. The Kaplan-Meier estimator calculates the survival probability at a specific time step by multiplying the probability of surviving each previous time step.</w:t>
      </w:r>
    </w:p>
    <w:p w14:paraId="14DE8CB3" w14:textId="7A5A2D66" w:rsidR="00000000" w:rsidRPr="00501B25" w:rsidRDefault="00501B25" w:rsidP="00B965C0">
      <w:pPr>
        <w:pStyle w:val="BodyText"/>
        <w:jc w:val="center"/>
      </w:pPr>
      <m:oMathPara>
        <m:oMath>
          <m:r>
            <w:rPr>
              <w:rFonts w:ascii="Cambria Math"/>
            </w:rPr>
            <m:t>S</m:t>
          </m:r>
          <m:d>
            <m:dPr>
              <m:ctrlPr>
                <w:rPr>
                  <w:rFonts w:ascii="Cambria Math" w:hAnsi="Cambria Math"/>
                  <w:i/>
                </w:rPr>
              </m:ctrlPr>
            </m:dPr>
            <m:e>
              <m:r>
                <w:rPr>
                  <w:rFonts w:ascii="Cambria Math"/>
                </w:rPr>
                <m:t>t</m:t>
              </m:r>
            </m:e>
          </m:d>
          <m:r>
            <w:rPr>
              <w:rFonts w:ascii="Cambria Math"/>
            </w:rPr>
            <m:t>=</m:t>
          </m:r>
          <m:nary>
            <m:naryPr>
              <m:chr m:val="∏"/>
              <m:supHide m:val="1"/>
              <m:ctrlPr>
                <w:rPr>
                  <w:rFonts w:ascii="Cambria Math" w:hAnsi="Cambria Math"/>
                  <w:i/>
                </w:rPr>
              </m:ctrlPr>
            </m:naryPr>
            <m:sub>
              <m:r>
                <w:rPr>
                  <w:rFonts w:ascii="Cambria Math"/>
                </w:rPr>
                <m:t>i:</m:t>
              </m:r>
              <m:sSub>
                <m:sSubPr>
                  <m:ctrlPr>
                    <w:rPr>
                      <w:rFonts w:ascii="Cambria Math" w:hAnsi="Cambria Math"/>
                      <w:i/>
                    </w:rPr>
                  </m:ctrlPr>
                </m:sSubPr>
                <m:e>
                  <m:r>
                    <w:rPr>
                      <w:rFonts w:ascii="Cambria Math"/>
                    </w:rPr>
                    <m:t>t</m:t>
                  </m:r>
                </m:e>
                <m:sub>
                  <m:r>
                    <w:rPr>
                      <w:rFonts w:ascii="Cambria Math"/>
                    </w:rPr>
                    <m:t>i</m:t>
                  </m:r>
                </m:sub>
              </m:sSub>
              <m:r>
                <w:rPr>
                  <w:rFonts w:ascii="Cambria Math"/>
                </w:rPr>
                <m:t>≤</m:t>
              </m:r>
              <m:r>
                <w:rPr>
                  <w:rFonts w:ascii="Cambria Math"/>
                </w:rPr>
                <m:t>t</m:t>
              </m:r>
            </m:sub>
            <m:sup/>
            <m:e>
              <m:d>
                <m:dPr>
                  <m:ctrlPr>
                    <w:rPr>
                      <w:rFonts w:ascii="Cambria Math" w:hAnsi="Cambria Math"/>
                      <w:i/>
                    </w:rPr>
                  </m:ctrlPr>
                </m:dPr>
                <m:e>
                  <m:r>
                    <w:rPr>
                      <w:rFonts w:ascii="Cambria Math"/>
                    </w:rPr>
                    <m:t>1</m:t>
                  </m:r>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d</m:t>
                          </m:r>
                        </m:e>
                        <m:sub>
                          <m:r>
                            <w:rPr>
                              <w:rFonts w:ascii="Cambria Math"/>
                            </w:rPr>
                            <m:t>i</m:t>
                          </m:r>
                        </m:sub>
                      </m:sSub>
                    </m:num>
                    <m:den>
                      <m:sSub>
                        <m:sSubPr>
                          <m:ctrlPr>
                            <w:rPr>
                              <w:rFonts w:ascii="Cambria Math" w:hAnsi="Cambria Math"/>
                              <w:i/>
                            </w:rPr>
                          </m:ctrlPr>
                        </m:sSubPr>
                        <m:e>
                          <m:r>
                            <w:rPr>
                              <w:rFonts w:ascii="Cambria Math"/>
                            </w:rPr>
                            <m:t>n</m:t>
                          </m:r>
                        </m:e>
                        <m:sub>
                          <m:r>
                            <w:rPr>
                              <w:rFonts w:ascii="Cambria Math"/>
                            </w:rPr>
                            <m:t>i</m:t>
                          </m:r>
                        </m:sub>
                      </m:sSub>
                    </m:den>
                  </m:f>
                </m:e>
              </m:d>
            </m:e>
          </m:nary>
        </m:oMath>
      </m:oMathPara>
    </w:p>
    <w:p w14:paraId="38C86F3E" w14:textId="77777777" w:rsidR="00000000" w:rsidRDefault="00000000">
      <w:pPr>
        <w:pStyle w:val="FirstParagraph"/>
      </w:pPr>
      <w:r>
        <w:t>Where:</w:t>
      </w:r>
    </w:p>
    <w:p w14:paraId="7C606A8C" w14:textId="5FB4F2E3" w:rsidR="00000000" w:rsidRDefault="00501B25" w:rsidP="00B965C0">
      <w:pPr>
        <w:numPr>
          <w:ilvl w:val="0"/>
          <w:numId w:val="7"/>
        </w:numPr>
      </w:pPr>
      <m:oMath>
        <m:r>
          <w:rPr>
            <w:rFonts w:ascii="Cambria Math"/>
          </w:rPr>
          <m:t>t</m:t>
        </m:r>
      </m:oMath>
      <w:r w:rsidR="00000000">
        <w:t xml:space="preserve"> is a time point</w:t>
      </w:r>
    </w:p>
    <w:p w14:paraId="19E47293" w14:textId="085DA081" w:rsidR="00000000" w:rsidRDefault="00501B25" w:rsidP="00B965C0">
      <w:pPr>
        <w:numPr>
          <w:ilvl w:val="0"/>
          <w:numId w:val="7"/>
        </w:numPr>
      </w:pPr>
      <m:oMath>
        <m:sSub>
          <m:sSubPr>
            <m:ctrlPr>
              <w:rPr>
                <w:rFonts w:ascii="Cambria Math" w:hAnsi="Cambria Math"/>
                <w:i/>
              </w:rPr>
            </m:ctrlPr>
          </m:sSubPr>
          <m:e>
            <m:r>
              <w:rPr>
                <w:rFonts w:ascii="Cambria Math"/>
              </w:rPr>
              <m:t>d</m:t>
            </m:r>
          </m:e>
          <m:sub>
            <m:r>
              <w:rPr>
                <w:rFonts w:ascii="Cambria Math"/>
              </w:rPr>
              <m:t>i</m:t>
            </m:r>
          </m:sub>
        </m:sSub>
      </m:oMath>
      <w:r w:rsidR="00000000">
        <w:t xml:space="preserve"> the number of events (churn) at time </w:t>
      </w:r>
      <m:oMath>
        <m:sSub>
          <m:sSubPr>
            <m:ctrlPr>
              <w:rPr>
                <w:rFonts w:ascii="Cambria Math" w:hAnsi="Cambria Math"/>
                <w:i/>
              </w:rPr>
            </m:ctrlPr>
          </m:sSubPr>
          <m:e>
            <m:r>
              <w:rPr>
                <w:rFonts w:ascii="Cambria Math"/>
              </w:rPr>
              <m:t>t</m:t>
            </m:r>
          </m:e>
          <m:sub>
            <m:r>
              <w:rPr>
                <w:rFonts w:ascii="Cambria Math"/>
              </w:rPr>
              <m:t>i</m:t>
            </m:r>
          </m:sub>
        </m:sSub>
      </m:oMath>
    </w:p>
    <w:p w14:paraId="6C0C32AA" w14:textId="48B6A329" w:rsidR="00000000" w:rsidRDefault="00501B25" w:rsidP="00B965C0">
      <w:pPr>
        <w:numPr>
          <w:ilvl w:val="0"/>
          <w:numId w:val="7"/>
        </w:numPr>
      </w:pPr>
      <m:oMath>
        <m:r>
          <w:rPr>
            <w:rFonts w:ascii="Cambria Math"/>
          </w:rPr>
          <m:t>S</m:t>
        </m:r>
        <m:d>
          <m:dPr>
            <m:ctrlPr>
              <w:rPr>
                <w:rFonts w:ascii="Cambria Math" w:hAnsi="Cambria Math"/>
                <w:i/>
              </w:rPr>
            </m:ctrlPr>
          </m:dPr>
          <m:e>
            <m:r>
              <w:rPr>
                <w:rFonts w:ascii="Cambria Math"/>
              </w:rPr>
              <m:t>t</m:t>
            </m:r>
          </m:e>
        </m:d>
      </m:oMath>
      <w:r w:rsidR="00000000">
        <w:t xml:space="preserve"> is the survival probability at time </w:t>
      </w:r>
      <m:oMath>
        <m:r>
          <w:rPr>
            <w:rFonts w:ascii="Cambria Math"/>
          </w:rPr>
          <m:t>t</m:t>
        </m:r>
      </m:oMath>
    </w:p>
    <w:p w14:paraId="2B00859E" w14:textId="5CA5D909" w:rsidR="00000000" w:rsidRDefault="00501B25" w:rsidP="00B965C0">
      <w:pPr>
        <w:numPr>
          <w:ilvl w:val="0"/>
          <w:numId w:val="7"/>
        </w:numPr>
      </w:pPr>
      <m:oMath>
        <m:sSub>
          <m:sSubPr>
            <m:ctrlPr>
              <w:rPr>
                <w:rFonts w:ascii="Cambria Math" w:hAnsi="Cambria Math"/>
                <w:i/>
              </w:rPr>
            </m:ctrlPr>
          </m:sSubPr>
          <m:e>
            <m:r>
              <w:rPr>
                <w:rFonts w:ascii="Cambria Math"/>
              </w:rPr>
              <m:t>n</m:t>
            </m:r>
          </m:e>
          <m:sub>
            <m:r>
              <w:rPr>
                <w:rFonts w:ascii="Cambria Math"/>
              </w:rPr>
              <m:t>i</m:t>
            </m:r>
          </m:sub>
        </m:sSub>
      </m:oMath>
      <w:r w:rsidR="00000000">
        <w:t xml:space="preserve"> is the number of individuals at risk just before time </w:t>
      </w:r>
      <m:oMath>
        <m:sSub>
          <m:sSubPr>
            <m:ctrlPr>
              <w:rPr>
                <w:rFonts w:ascii="Cambria Math" w:hAnsi="Cambria Math"/>
                <w:i/>
              </w:rPr>
            </m:ctrlPr>
          </m:sSubPr>
          <m:e>
            <m:r>
              <w:rPr>
                <w:rFonts w:ascii="Cambria Math"/>
              </w:rPr>
              <m:t>t</m:t>
            </m:r>
          </m:e>
          <m:sub>
            <m:r>
              <w:rPr>
                <w:rFonts w:ascii="Cambria Math"/>
              </w:rPr>
              <m:t>i</m:t>
            </m:r>
          </m:sub>
        </m:sSub>
      </m:oMath>
    </w:p>
    <w:p w14:paraId="4E12BA91" w14:textId="0BCDD213" w:rsidR="00000000" w:rsidRDefault="00000000" w:rsidP="00B965C0">
      <w:pPr>
        <w:pStyle w:val="FirstParagraph"/>
      </w:pPr>
      <w:r>
        <w:t xml:space="preserve">The estimator essentially calculates the probability of surviving from one time step to the next and the product of these probabilities gives the overall survival probability up to time </w:t>
      </w:r>
      <m:oMath>
        <m:r>
          <w:rPr>
            <w:rFonts w:ascii="Cambria Math"/>
          </w:rPr>
          <m:t>t</m:t>
        </m:r>
      </m:oMath>
      <w:r>
        <w:t xml:space="preserve">. Here </w:t>
      </w:r>
      <m:oMath>
        <m:sSub>
          <m:sSubPr>
            <m:ctrlPr>
              <w:rPr>
                <w:rFonts w:ascii="Cambria Math" w:hAnsi="Cambria Math"/>
                <w:i/>
              </w:rPr>
            </m:ctrlPr>
          </m:sSubPr>
          <m:e>
            <m:r>
              <w:rPr>
                <w:rFonts w:ascii="Cambria Math"/>
              </w:rPr>
              <m:t>t</m:t>
            </m:r>
          </m:e>
          <m:sub>
            <m:r>
              <w:rPr>
                <w:rFonts w:ascii="Cambria Math"/>
              </w:rPr>
              <m:t>1</m:t>
            </m:r>
          </m:sub>
        </m:sSub>
      </m:oMath>
      <w:r>
        <w:t xml:space="preserve"> would be the time at which the first churn event occurred,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would be 1 (since one churn event occurred), and </w:t>
      </w:r>
      <m:oMath>
        <m:sSub>
          <m:sSubPr>
            <m:ctrlPr>
              <w:rPr>
                <w:rFonts w:ascii="Cambria Math" w:hAnsi="Cambria Math"/>
                <w:i/>
              </w:rPr>
            </m:ctrlPr>
          </m:sSubPr>
          <m:e>
            <m:r>
              <w:rPr>
                <w:rFonts w:ascii="Cambria Math"/>
              </w:rPr>
              <m:t>n</m:t>
            </m:r>
          </m:e>
          <m:sub>
            <m:r>
              <w:rPr>
                <w:rFonts w:ascii="Cambria Math"/>
              </w:rPr>
              <m:t>1</m:t>
            </m:r>
          </m:sub>
        </m:sSub>
      </m:oMath>
      <w:r>
        <w:t xml:space="preserve"> would be the total number of students at that time.</w:t>
      </w:r>
      <w:bookmarkEnd w:id="9"/>
    </w:p>
    <w:p w14:paraId="3F8C210C" w14:textId="77777777" w:rsidR="00000000" w:rsidRDefault="00000000">
      <w:pPr>
        <w:pStyle w:val="Heading2"/>
      </w:pPr>
      <w:bookmarkStart w:id="10" w:name="cox-proportional-hazards-model"/>
      <w:r>
        <w:t>Cox Proportional Hazards Model</w:t>
      </w:r>
    </w:p>
    <w:p w14:paraId="7DDC9110" w14:textId="77777777" w:rsidR="00000000" w:rsidRDefault="00000000">
      <w:pPr>
        <w:pStyle w:val="FirstParagraph"/>
      </w:pPr>
      <w:r>
        <w:t>The Cox Proportional Hazards model (Cox PH) is a popular semi-parametric model for survival analysis. It models the relationship between the survival time and a set of predictor variables, assuming a proportional hazard rate.</w:t>
      </w:r>
    </w:p>
    <w:p w14:paraId="11B60C80" w14:textId="4A42E103" w:rsidR="00000000" w:rsidRPr="00501B25" w:rsidRDefault="00501B25" w:rsidP="00B965C0">
      <w:pPr>
        <w:pStyle w:val="BodyText"/>
        <w:jc w:val="center"/>
      </w:pPr>
      <m:oMathPara>
        <m:oMath>
          <m:r>
            <w:rPr>
              <w:rFonts w:ascii="Cambria Math"/>
            </w:rPr>
            <m:t>h</m:t>
          </m:r>
          <m:d>
            <m:dPr>
              <m:ctrlPr>
                <w:rPr>
                  <w:rFonts w:ascii="Cambria Math" w:hAnsi="Cambria Math"/>
                  <w:i/>
                </w:rPr>
              </m:ctrlPr>
            </m:dPr>
            <m:e>
              <m:r>
                <w:rPr>
                  <w:rFonts w:ascii="Cambria Math"/>
                </w:rPr>
                <m:t>t</m:t>
              </m:r>
              <m:r>
                <w:rPr>
                  <w:rFonts w:ascii="Cambria Math"/>
                </w:rPr>
                <m:t>∨</m:t>
              </m:r>
              <m:r>
                <w:rPr>
                  <w:rFonts w:ascii="Cambria Math"/>
                </w:rPr>
                <m:t>x</m:t>
              </m:r>
            </m:e>
          </m:d>
          <m:r>
            <w:rPr>
              <w:rFonts w:ascii="Cambria Math"/>
            </w:rPr>
            <m:t>=</m:t>
          </m:r>
          <m:sSub>
            <m:sSubPr>
              <m:ctrlPr>
                <w:rPr>
                  <w:rFonts w:ascii="Cambria Math" w:hAnsi="Cambria Math"/>
                  <w:i/>
                </w:rPr>
              </m:ctrlPr>
            </m:sSubPr>
            <m:e>
              <m:r>
                <w:rPr>
                  <w:rFonts w:ascii="Cambria Math"/>
                </w:rPr>
                <m:t>h</m:t>
              </m:r>
            </m:e>
            <m:sub>
              <m:r>
                <w:rPr>
                  <w:rFonts w:ascii="Cambria Math"/>
                </w:rPr>
                <m:t>0</m:t>
              </m:r>
            </m:sub>
          </m:sSub>
          <m:d>
            <m:dPr>
              <m:ctrlPr>
                <w:rPr>
                  <w:rFonts w:ascii="Cambria Math" w:hAnsi="Cambria Math"/>
                  <w:i/>
                </w:rPr>
              </m:ctrlPr>
            </m:dPr>
            <m:e>
              <m:r>
                <w:rPr>
                  <w:rFonts w:ascii="Cambria Math"/>
                </w:rPr>
                <m:t>t</m:t>
              </m:r>
            </m:e>
          </m:d>
          <m:r>
            <m:rPr>
              <m:nor/>
            </m:rPr>
            <w:rPr>
              <w:rFonts w:ascii="Cambria Math"/>
            </w:rPr>
            <m:t>exp</m:t>
          </m:r>
          <m:d>
            <m:dPr>
              <m:ctrlPr>
                <w:rPr>
                  <w:rFonts w:ascii="Cambria Math" w:hAnsi="Cambria Math"/>
                  <w:i/>
                </w:rPr>
              </m:ctrlPr>
            </m:dPr>
            <m:e>
              <m:sSub>
                <m:sSubPr>
                  <m:ctrlPr>
                    <w:rPr>
                      <w:rFonts w:ascii="Cambria Math" w:hAnsi="Cambria Math"/>
                      <w:i/>
                    </w:rPr>
                  </m:ctrlPr>
                </m:sSubPr>
                <m:e>
                  <m:r>
                    <w:rPr>
                      <w:rFonts w:ascii="Cambria Math"/>
                    </w:rPr>
                    <m:t>β</m:t>
                  </m:r>
                </m:e>
                <m:sub>
                  <m:r>
                    <w:rPr>
                      <w:rFonts w:ascii="Cambria Math"/>
                    </w:rPr>
                    <m:t>1</m:t>
                  </m:r>
                </m:sub>
              </m:sSub>
              <m:sSub>
                <m:sSubPr>
                  <m:ctrlPr>
                    <w:rPr>
                      <w:rFonts w:ascii="Cambria Math" w:hAnsi="Cambria Math"/>
                      <w:i/>
                    </w:rPr>
                  </m:ctrlPr>
                </m:sSubPr>
                <m:e>
                  <m:r>
                    <w:rPr>
                      <w:rFonts w:ascii="Cambria Math"/>
                    </w:rPr>
                    <m:t>x</m:t>
                  </m:r>
                </m:e>
                <m:sub>
                  <m:r>
                    <w:rPr>
                      <w:rFonts w:ascii="Cambria Math"/>
                    </w:rPr>
                    <m:t>1</m:t>
                  </m:r>
                </m:sub>
              </m:sSub>
              <m:r>
                <w:rPr>
                  <w:rFonts w:ascii="Cambria Math"/>
                </w:rPr>
                <m:t>+</m:t>
              </m:r>
              <m:sSub>
                <m:sSubPr>
                  <m:ctrlPr>
                    <w:rPr>
                      <w:rFonts w:ascii="Cambria Math" w:hAnsi="Cambria Math"/>
                      <w:i/>
                    </w:rPr>
                  </m:ctrlPr>
                </m:sSubPr>
                <m:e>
                  <m:r>
                    <w:rPr>
                      <w:rFonts w:ascii="Cambria Math"/>
                    </w:rPr>
                    <m:t>β</m:t>
                  </m:r>
                </m:e>
                <m:sub>
                  <m:r>
                    <w:rPr>
                      <w:rFonts w:ascii="Cambria Math"/>
                    </w:rPr>
                    <m:t>2</m:t>
                  </m:r>
                </m:sub>
              </m:sSub>
              <m:sSub>
                <m:sSubPr>
                  <m:ctrlPr>
                    <w:rPr>
                      <w:rFonts w:ascii="Cambria Math" w:hAnsi="Cambria Math"/>
                      <w:i/>
                    </w:rPr>
                  </m:ctrlPr>
                </m:sSubPr>
                <m:e>
                  <m:r>
                    <w:rPr>
                      <w:rFonts w:ascii="Cambria Math"/>
                    </w:rPr>
                    <m:t>x</m:t>
                  </m:r>
                </m:e>
                <m:sub>
                  <m:r>
                    <w:rPr>
                      <w:rFonts w:ascii="Cambria Math"/>
                    </w:rPr>
                    <m:t>2</m:t>
                  </m:r>
                </m:sub>
              </m:sSub>
              <m:r>
                <w:rPr>
                  <w:rFonts w:ascii="Cambria Math"/>
                </w:rPr>
                <m:t>+</m:t>
              </m:r>
              <m:r>
                <w:rPr>
                  <w:rFonts w:ascii="Cambria Math"/>
                </w:rPr>
                <m:t>⋯</m:t>
              </m:r>
              <m:r>
                <w:rPr>
                  <w:rFonts w:ascii="Cambria Math"/>
                </w:rPr>
                <m:t>+</m:t>
              </m:r>
              <m:sSub>
                <m:sSubPr>
                  <m:ctrlPr>
                    <w:rPr>
                      <w:rFonts w:ascii="Cambria Math" w:hAnsi="Cambria Math"/>
                      <w:i/>
                    </w:rPr>
                  </m:ctrlPr>
                </m:sSubPr>
                <m:e>
                  <m:r>
                    <w:rPr>
                      <w:rFonts w:ascii="Cambria Math"/>
                    </w:rPr>
                    <m:t>β</m:t>
                  </m:r>
                </m:e>
                <m:sub>
                  <m:r>
                    <w:rPr>
                      <w:rFonts w:ascii="Cambria Math"/>
                    </w:rPr>
                    <m:t>p</m:t>
                  </m:r>
                </m:sub>
              </m:sSub>
              <m:sSub>
                <m:sSubPr>
                  <m:ctrlPr>
                    <w:rPr>
                      <w:rFonts w:ascii="Cambria Math" w:hAnsi="Cambria Math"/>
                      <w:i/>
                    </w:rPr>
                  </m:ctrlPr>
                </m:sSubPr>
                <m:e>
                  <m:r>
                    <w:rPr>
                      <w:rFonts w:ascii="Cambria Math"/>
                    </w:rPr>
                    <m:t>x</m:t>
                  </m:r>
                </m:e>
                <m:sub>
                  <m:r>
                    <w:rPr>
                      <w:rFonts w:ascii="Cambria Math"/>
                    </w:rPr>
                    <m:t>p</m:t>
                  </m:r>
                </m:sub>
              </m:sSub>
            </m:e>
          </m:d>
        </m:oMath>
      </m:oMathPara>
    </w:p>
    <w:p w14:paraId="100A3D61" w14:textId="77777777" w:rsidR="00000000" w:rsidRDefault="00000000">
      <w:pPr>
        <w:pStyle w:val="FirstParagraph"/>
      </w:pPr>
      <w:r>
        <w:t>Where:</w:t>
      </w:r>
    </w:p>
    <w:p w14:paraId="73E17286" w14:textId="1CFBB15F" w:rsidR="00000000" w:rsidRDefault="00501B25" w:rsidP="00B965C0">
      <w:pPr>
        <w:numPr>
          <w:ilvl w:val="0"/>
          <w:numId w:val="8"/>
        </w:numPr>
      </w:pPr>
      <m:oMath>
        <m:r>
          <w:rPr>
            <w:rFonts w:ascii="Cambria Math"/>
          </w:rPr>
          <w:lastRenderedPageBreak/>
          <m:t>h</m:t>
        </m:r>
        <m:d>
          <m:dPr>
            <m:ctrlPr>
              <w:rPr>
                <w:rFonts w:ascii="Cambria Math" w:hAnsi="Cambria Math"/>
                <w:i/>
              </w:rPr>
            </m:ctrlPr>
          </m:dPr>
          <m:e>
            <m:r>
              <w:rPr>
                <w:rFonts w:ascii="Cambria Math"/>
              </w:rPr>
              <m:t>t</m:t>
            </m:r>
            <m:r>
              <w:rPr>
                <w:rFonts w:ascii="Cambria Math"/>
              </w:rPr>
              <m:t>∨</m:t>
            </m:r>
            <m:r>
              <w:rPr>
                <w:rFonts w:ascii="Cambria Math"/>
              </w:rPr>
              <m:t>x</m:t>
            </m:r>
          </m:e>
        </m:d>
      </m:oMath>
      <w:r w:rsidR="00000000">
        <w:t xml:space="preserve"> is the hazard function, i.e., the instantaneous rate of the event occurring at time </w:t>
      </w:r>
      <m:oMath>
        <m:r>
          <w:rPr>
            <w:rFonts w:ascii="Cambria Math"/>
          </w:rPr>
          <m:t>t</m:t>
        </m:r>
      </m:oMath>
      <w:r w:rsidR="00000000">
        <w:t xml:space="preserve"> given the predictor variables </w:t>
      </w:r>
      <m:oMath>
        <m:r>
          <w:rPr>
            <w:rFonts w:ascii="Cambria Math"/>
          </w:rPr>
          <m:t>x</m:t>
        </m:r>
      </m:oMath>
      <w:r w:rsidR="00000000">
        <w:t>.</w:t>
      </w:r>
    </w:p>
    <w:p w14:paraId="2AF3790A" w14:textId="458C1B61" w:rsidR="00000000" w:rsidRDefault="00501B25" w:rsidP="00B965C0">
      <w:pPr>
        <w:numPr>
          <w:ilvl w:val="0"/>
          <w:numId w:val="8"/>
        </w:numPr>
      </w:pPr>
      <m:oMath>
        <m:sSub>
          <m:sSubPr>
            <m:ctrlPr>
              <w:rPr>
                <w:rFonts w:ascii="Cambria Math" w:hAnsi="Cambria Math"/>
                <w:i/>
              </w:rPr>
            </m:ctrlPr>
          </m:sSubPr>
          <m:e>
            <m:r>
              <w:rPr>
                <w:rFonts w:ascii="Cambria Math"/>
              </w:rPr>
              <m:t>h</m:t>
            </m:r>
          </m:e>
          <m:sub>
            <m:r>
              <w:rPr>
                <w:rFonts w:ascii="Cambria Math"/>
              </w:rPr>
              <m:t>0</m:t>
            </m:r>
          </m:sub>
        </m:sSub>
        <m:d>
          <m:dPr>
            <m:ctrlPr>
              <w:rPr>
                <w:rFonts w:ascii="Cambria Math" w:hAnsi="Cambria Math"/>
                <w:i/>
              </w:rPr>
            </m:ctrlPr>
          </m:dPr>
          <m:e>
            <m:r>
              <w:rPr>
                <w:rFonts w:ascii="Cambria Math"/>
              </w:rPr>
              <m:t>t</m:t>
            </m:r>
          </m:e>
        </m:d>
      </m:oMath>
      <w:r w:rsidR="00000000">
        <w:t xml:space="preserve"> is the baseline hazard function representing the hazard for individuals with all predictor variables equal to zero.</w:t>
      </w:r>
    </w:p>
    <w:p w14:paraId="59773FEF" w14:textId="39786307" w:rsidR="00000000" w:rsidRDefault="00501B25" w:rsidP="00B965C0">
      <w:pPr>
        <w:numPr>
          <w:ilvl w:val="0"/>
          <w:numId w:val="8"/>
        </w:numPr>
      </w:pPr>
      <m:oMath>
        <m:sSub>
          <m:sSubPr>
            <m:ctrlPr>
              <w:rPr>
                <w:rFonts w:ascii="Cambria Math" w:hAnsi="Cambria Math"/>
                <w:i/>
              </w:rPr>
            </m:ctrlPr>
          </m:sSubPr>
          <m:e>
            <m:r>
              <w:rPr>
                <w:rFonts w:ascii="Cambria Math"/>
              </w:rPr>
              <m:t>β</m:t>
            </m:r>
          </m:e>
          <m:sub>
            <m:r>
              <w:rPr>
                <w:rFonts w:ascii="Cambria Math"/>
              </w:rPr>
              <m:t>1</m:t>
            </m:r>
          </m:sub>
        </m:sSub>
        <m:r>
          <w:rPr>
            <w:rFonts w:ascii="Cambria Math"/>
          </w:rPr>
          <m:t>,</m:t>
        </m:r>
        <m:sSub>
          <m:sSubPr>
            <m:ctrlPr>
              <w:rPr>
                <w:rFonts w:ascii="Cambria Math" w:hAnsi="Cambria Math"/>
                <w:i/>
              </w:rPr>
            </m:ctrlPr>
          </m:sSubPr>
          <m:e>
            <m:r>
              <w:rPr>
                <w:rFonts w:ascii="Cambria Math"/>
              </w:rPr>
              <m:t>β</m:t>
            </m:r>
          </m:e>
          <m:sub>
            <m:r>
              <w:rPr>
                <w:rFonts w:ascii="Cambria Math"/>
              </w:rPr>
              <m:t>2</m:t>
            </m:r>
          </m:sub>
        </m:sSub>
        <m:r>
          <w:rPr>
            <w:rFonts w:ascii="Cambria Math"/>
          </w:rPr>
          <m:t>,</m:t>
        </m:r>
        <m:r>
          <w:rPr>
            <w:rFonts w:ascii="Cambria Math"/>
          </w:rPr>
          <m:t>…</m:t>
        </m:r>
        <m:r>
          <w:rPr>
            <w:rFonts w:ascii="Cambria Math"/>
          </w:rPr>
          <m:t>,</m:t>
        </m:r>
        <m:sSub>
          <m:sSubPr>
            <m:ctrlPr>
              <w:rPr>
                <w:rFonts w:ascii="Cambria Math" w:hAnsi="Cambria Math"/>
                <w:i/>
              </w:rPr>
            </m:ctrlPr>
          </m:sSubPr>
          <m:e>
            <m:r>
              <w:rPr>
                <w:rFonts w:ascii="Cambria Math"/>
              </w:rPr>
              <m:t>β</m:t>
            </m:r>
          </m:e>
          <m:sub>
            <m:r>
              <w:rPr>
                <w:rFonts w:ascii="Cambria Math"/>
              </w:rPr>
              <m:t>p</m:t>
            </m:r>
          </m:sub>
        </m:sSub>
      </m:oMath>
      <w:r w:rsidR="00000000">
        <w:t xml:space="preserve"> are the coefficients for the predictor variables.</w:t>
      </w:r>
    </w:p>
    <w:p w14:paraId="4EDCA2B8" w14:textId="77777777" w:rsidR="00000000" w:rsidRDefault="00000000">
      <w:pPr>
        <w:pStyle w:val="FirstParagraph"/>
      </w:pPr>
      <w:r>
        <w:t>The coefficients are estimated using maximum likelihood estimation and the model assumes a proportional hazard ratio, meaning the effect of the predictors on the hazard is constant over time.</w:t>
      </w:r>
      <w:bookmarkEnd w:id="10"/>
    </w:p>
    <w:p w14:paraId="015B4018" w14:textId="77777777" w:rsidR="00000000" w:rsidRDefault="00000000">
      <w:pPr>
        <w:pStyle w:val="Heading2"/>
      </w:pPr>
      <w:bookmarkStart w:id="11" w:name="random-survival-forests"/>
      <w:r>
        <w:t>Random Survival Forests</w:t>
      </w:r>
    </w:p>
    <w:p w14:paraId="24B684A1" w14:textId="77777777" w:rsidR="00000000" w:rsidRDefault="00000000">
      <w:pPr>
        <w:pStyle w:val="FirstParagraph"/>
      </w:pPr>
      <w:r>
        <w:t>Random Survival Forests extend the traditional random forest algorithm to the survival analysis setting. They are an ensemble method that combines multiple decision trees to improve predictive performance and handle censored data.</w:t>
      </w:r>
    </w:p>
    <w:p w14:paraId="090AD8E7" w14:textId="77777777" w:rsidR="00000000" w:rsidRDefault="00000000">
      <w:pPr>
        <w:pStyle w:val="BodyText"/>
      </w:pPr>
      <w:r>
        <w:t>Random Survival Forests use a similar structure to traditional random forests but with modifications to handle right-censored data and to predict survival probabilities. The predicted survival probability at a specific time for a new instance can be computed as:</w:t>
      </w:r>
    </w:p>
    <w:p w14:paraId="002FCEAE" w14:textId="646C52CD" w:rsidR="00000000" w:rsidRPr="00501B25" w:rsidRDefault="00501B25" w:rsidP="00B965C0">
      <w:pPr>
        <w:pStyle w:val="BodyText"/>
        <w:jc w:val="center"/>
      </w:pPr>
      <m:oMathPara>
        <m:oMath>
          <m:r>
            <w:rPr>
              <w:rFonts w:ascii="Cambria Math"/>
            </w:rPr>
            <m:t>S</m:t>
          </m:r>
          <m:d>
            <m:dPr>
              <m:ctrlPr>
                <w:rPr>
                  <w:rFonts w:ascii="Cambria Math" w:hAnsi="Cambria Math"/>
                  <w:i/>
                </w:rPr>
              </m:ctrlPr>
            </m:dPr>
            <m:e>
              <m:r>
                <w:rPr>
                  <w:rFonts w:ascii="Cambria Math"/>
                </w:rPr>
                <m:t>t</m:t>
              </m:r>
            </m:e>
          </m:d>
          <m:r>
            <w:rPr>
              <w:rFonts w:ascii="Cambria Math"/>
            </w:rPr>
            <m:t>=</m:t>
          </m:r>
          <m:f>
            <m:fPr>
              <m:ctrlPr>
                <w:rPr>
                  <w:rFonts w:ascii="Cambria Math" w:hAnsi="Cambria Math"/>
                  <w:i/>
                </w:rPr>
              </m:ctrlPr>
            </m:fPr>
            <m:num>
              <m:r>
                <w:rPr>
                  <w:rFonts w:ascii="Cambria Math"/>
                </w:rPr>
                <m:t>1</m:t>
              </m:r>
            </m:num>
            <m:den>
              <m:r>
                <w:rPr>
                  <w:rFonts w:ascii="Cambria Math"/>
                </w:rPr>
                <m:t>B</m:t>
              </m:r>
            </m:den>
          </m:f>
          <m:nary>
            <m:naryPr>
              <m:chr m:val="∑"/>
              <m:ctrlPr>
                <w:rPr>
                  <w:rFonts w:ascii="Cambria Math" w:hAnsi="Cambria Math"/>
                  <w:i/>
                </w:rPr>
              </m:ctrlPr>
            </m:naryPr>
            <m:sub>
              <m:r>
                <w:rPr>
                  <w:rFonts w:ascii="Cambria Math"/>
                </w:rPr>
                <m:t>b=1</m:t>
              </m:r>
            </m:sub>
            <m:sup>
              <m:r>
                <w:rPr>
                  <w:rFonts w:ascii="Cambria Math"/>
                </w:rPr>
                <m:t>B</m:t>
              </m:r>
            </m:sup>
            <m:e>
              <m:sSub>
                <m:sSubPr>
                  <m:ctrlPr>
                    <w:rPr>
                      <w:rFonts w:ascii="Cambria Math" w:hAnsi="Cambria Math"/>
                      <w:i/>
                    </w:rPr>
                  </m:ctrlPr>
                </m:sSubPr>
                <m:e>
                  <m:r>
                    <w:rPr>
                      <w:rFonts w:ascii="Cambria Math"/>
                    </w:rPr>
                    <m:t>S</m:t>
                  </m:r>
                </m:e>
                <m:sub>
                  <m:r>
                    <w:rPr>
                      <w:rFonts w:ascii="Cambria Math"/>
                    </w:rPr>
                    <m:t>b</m:t>
                  </m:r>
                </m:sub>
              </m:sSub>
            </m:e>
          </m:nary>
          <m:d>
            <m:dPr>
              <m:ctrlPr>
                <w:rPr>
                  <w:rFonts w:ascii="Cambria Math" w:hAnsi="Cambria Math"/>
                  <w:i/>
                </w:rPr>
              </m:ctrlPr>
            </m:dPr>
            <m:e>
              <m:r>
                <w:rPr>
                  <w:rFonts w:ascii="Cambria Math"/>
                </w:rPr>
                <m:t>t</m:t>
              </m:r>
            </m:e>
          </m:d>
        </m:oMath>
      </m:oMathPara>
    </w:p>
    <w:p w14:paraId="4518A03F" w14:textId="77777777" w:rsidR="00000000" w:rsidRDefault="00000000">
      <w:pPr>
        <w:pStyle w:val="FirstParagraph"/>
      </w:pPr>
      <w:r>
        <w:t>Where:</w:t>
      </w:r>
    </w:p>
    <w:p w14:paraId="5CC86777" w14:textId="46C9B574" w:rsidR="00000000" w:rsidRDefault="00501B25" w:rsidP="00B965C0">
      <w:pPr>
        <w:numPr>
          <w:ilvl w:val="0"/>
          <w:numId w:val="9"/>
        </w:numPr>
      </w:pPr>
      <m:oMath>
        <m:r>
          <w:rPr>
            <w:rFonts w:ascii="Cambria Math"/>
          </w:rPr>
          <m:t>S</m:t>
        </m:r>
        <m:d>
          <m:dPr>
            <m:ctrlPr>
              <w:rPr>
                <w:rFonts w:ascii="Cambria Math" w:hAnsi="Cambria Math"/>
                <w:i/>
              </w:rPr>
            </m:ctrlPr>
          </m:dPr>
          <m:e>
            <m:r>
              <w:rPr>
                <w:rFonts w:ascii="Cambria Math"/>
              </w:rPr>
              <m:t>t</m:t>
            </m:r>
          </m:e>
        </m:d>
      </m:oMath>
      <w:r w:rsidR="00000000">
        <w:t xml:space="preserve"> is the predicted survival probability.</w:t>
      </w:r>
    </w:p>
    <w:p w14:paraId="0F363738" w14:textId="6402B428" w:rsidR="00000000" w:rsidRDefault="00501B25" w:rsidP="00B965C0">
      <w:pPr>
        <w:numPr>
          <w:ilvl w:val="0"/>
          <w:numId w:val="9"/>
        </w:numPr>
      </w:pPr>
      <m:oMath>
        <m:r>
          <w:rPr>
            <w:rFonts w:ascii="Cambria Math"/>
          </w:rPr>
          <m:t>B</m:t>
        </m:r>
      </m:oMath>
      <w:r w:rsidR="00000000">
        <w:t xml:space="preserve"> is the total number of trees in the forest.</w:t>
      </w:r>
    </w:p>
    <w:p w14:paraId="2DF123E8" w14:textId="1B4932DE" w:rsidR="00000000" w:rsidRDefault="00501B25" w:rsidP="00B965C0">
      <w:pPr>
        <w:numPr>
          <w:ilvl w:val="0"/>
          <w:numId w:val="9"/>
        </w:numPr>
      </w:pPr>
      <m:oMath>
        <m:sSub>
          <m:sSubPr>
            <m:ctrlPr>
              <w:rPr>
                <w:rFonts w:ascii="Cambria Math" w:hAnsi="Cambria Math"/>
                <w:i/>
              </w:rPr>
            </m:ctrlPr>
          </m:sSubPr>
          <m:e>
            <m:r>
              <w:rPr>
                <w:rFonts w:ascii="Cambria Math"/>
              </w:rPr>
              <m:t>S</m:t>
            </m:r>
          </m:e>
          <m:sub>
            <m:r>
              <w:rPr>
                <w:rFonts w:ascii="Cambria Math"/>
              </w:rPr>
              <m:t>b</m:t>
            </m:r>
          </m:sub>
        </m:sSub>
        <m:d>
          <m:dPr>
            <m:ctrlPr>
              <w:rPr>
                <w:rFonts w:ascii="Cambria Math" w:hAnsi="Cambria Math"/>
                <w:i/>
              </w:rPr>
            </m:ctrlPr>
          </m:dPr>
          <m:e>
            <m:r>
              <w:rPr>
                <w:rFonts w:ascii="Cambria Math"/>
              </w:rPr>
              <m:t>t</m:t>
            </m:r>
          </m:e>
        </m:d>
      </m:oMath>
      <w:r w:rsidR="00000000">
        <w:t xml:space="preserve"> is the predicted survival probability from the </w:t>
      </w:r>
      <m:oMath>
        <m:r>
          <w:rPr>
            <w:rFonts w:ascii="Cambria Math"/>
          </w:rPr>
          <m:t>b</m:t>
        </m:r>
      </m:oMath>
      <w:r w:rsidR="00B965C0">
        <w:t xml:space="preserve"> </w:t>
      </w:r>
      <w:r w:rsidR="00000000">
        <w:t>-</w:t>
      </w:r>
      <w:proofErr w:type="spellStart"/>
      <w:r w:rsidR="00000000">
        <w:t>th</w:t>
      </w:r>
      <w:proofErr w:type="spellEnd"/>
      <w:r w:rsidR="00000000">
        <w:t xml:space="preserve"> tree.</w:t>
      </w:r>
    </w:p>
    <w:p w14:paraId="16FB367A" w14:textId="77777777" w:rsidR="00000000" w:rsidRDefault="00000000">
      <w:pPr>
        <w:pStyle w:val="FirstParagraph"/>
      </w:pPr>
      <w:r>
        <w:t>Each tree is constructed using a bootstrapped sample of the data, and the splitting criteria are based on survival-specific metrics like the log-rank statistic or the log-rank score.</w:t>
      </w:r>
      <w:bookmarkEnd w:id="11"/>
    </w:p>
    <w:p w14:paraId="3E65ACD4" w14:textId="77777777" w:rsidR="00000000" w:rsidRDefault="00000000">
      <w:pPr>
        <w:pStyle w:val="Heading2"/>
      </w:pPr>
      <w:bookmarkStart w:id="12" w:name="concordance-index-in-survival-analysis"/>
      <w:r>
        <w:t>Concordance Index in Survival Analysis</w:t>
      </w:r>
    </w:p>
    <w:p w14:paraId="5DA417EE" w14:textId="77777777" w:rsidR="00000000" w:rsidRDefault="00000000">
      <w:pPr>
        <w:pStyle w:val="FirstParagraph"/>
      </w:pPr>
      <w:r>
        <w:t>The Concordance Index, often referred to as the C-index or Harrell’s C-index, is a statistical metric used to evaluate the performance of models in survival analysis. It assesses how well a model discriminates between subjects in terms of their event times and predicted risks.</w:t>
      </w:r>
    </w:p>
    <w:p w14:paraId="7B36FA45" w14:textId="77777777" w:rsidR="00000000" w:rsidRDefault="00000000">
      <w:pPr>
        <w:pStyle w:val="BodyText"/>
        <w:rPr>
          <w:b/>
          <w:bCs/>
        </w:rPr>
      </w:pPr>
      <w:r>
        <w:t>The Concordance Index measures the model’s ability to correctly order or rank the predicted risks of individuals based on their actual event times. In survival analysis, the goal is often to predict the time until a specific event occurs, such as death, relapse, or failure. The Concordance Index evaluates whether the model’s predicted risks align with the observed event times.</w:t>
      </w:r>
    </w:p>
    <w:p w14:paraId="072C3017" w14:textId="77777777" w:rsidR="00000000" w:rsidRDefault="00000000">
      <w:pPr>
        <w:pStyle w:val="BodyText"/>
      </w:pPr>
      <w:r>
        <w:rPr>
          <w:b/>
          <w:bCs/>
        </w:rPr>
        <w:lastRenderedPageBreak/>
        <w:t>Mathematical Computation:</w:t>
      </w:r>
    </w:p>
    <w:p w14:paraId="453DA21F" w14:textId="77777777" w:rsidR="00000000" w:rsidRDefault="00000000">
      <w:pPr>
        <w:numPr>
          <w:ilvl w:val="0"/>
          <w:numId w:val="14"/>
        </w:numPr>
      </w:pPr>
      <w:r>
        <w:t>Define Pairs of Individuals: Create all possible pairs of individuals from the dataset. For each pair, compare their predicted risk scores and event times.</w:t>
      </w:r>
    </w:p>
    <w:p w14:paraId="688148D7" w14:textId="77777777" w:rsidR="00000000" w:rsidRDefault="00000000">
      <w:pPr>
        <w:numPr>
          <w:ilvl w:val="0"/>
          <w:numId w:val="10"/>
        </w:numPr>
      </w:pPr>
      <w:r>
        <w:t>Calculate Concordant and Discordant Pairs:</w:t>
      </w:r>
    </w:p>
    <w:p w14:paraId="42D4482E" w14:textId="33025824" w:rsidR="00000000" w:rsidRDefault="00000000" w:rsidP="00B965C0">
      <w:pPr>
        <w:numPr>
          <w:ilvl w:val="1"/>
          <w:numId w:val="11"/>
        </w:numPr>
      </w:pPr>
      <w:r>
        <w:t xml:space="preserve">A pair of individuals </w:t>
      </w:r>
      <m:oMath>
        <m:d>
          <m:dPr>
            <m:ctrlPr>
              <w:rPr>
                <w:rFonts w:ascii="Cambria Math" w:hAnsi="Cambria Math"/>
                <w:i/>
              </w:rPr>
            </m:ctrlPr>
          </m:dPr>
          <m:e>
            <m:r>
              <w:rPr>
                <w:rFonts w:ascii="Cambria Math"/>
              </w:rPr>
              <m:t>i,j</m:t>
            </m:r>
          </m:e>
        </m:d>
      </m:oMath>
      <w:r>
        <w:t xml:space="preserve"> is concordant if the ordering of their predicted risks aligns with the ordering of their event times:</w:t>
      </w:r>
    </w:p>
    <w:p w14:paraId="64E1F203" w14:textId="77777777" w:rsidR="00000000" w:rsidRDefault="00000000">
      <w:pPr>
        <w:numPr>
          <w:ilvl w:val="1"/>
          <w:numId w:val="11"/>
        </w:numPr>
      </w:pPr>
      <w:r>
        <w:t>A pair is discordant if the ordering of predicted risks is opposite to the ordering of event times.</w:t>
      </w:r>
    </w:p>
    <w:p w14:paraId="4B0E4D1B" w14:textId="4D5C4222" w:rsidR="00000000" w:rsidRDefault="00000000" w:rsidP="00B965C0">
      <w:pPr>
        <w:numPr>
          <w:ilvl w:val="1"/>
          <w:numId w:val="11"/>
        </w:numPr>
      </w:pPr>
      <w:r>
        <w:t xml:space="preserve">Pairs where event times are equal </w:t>
      </w:r>
      <m:oMath>
        <m:sSub>
          <m:sSubPr>
            <m:ctrlPr>
              <w:rPr>
                <w:rFonts w:ascii="Cambria Math" w:hAnsi="Cambria Math"/>
                <w:i/>
              </w:rPr>
            </m:ctrlPr>
          </m:sSubPr>
          <m:e>
            <m:r>
              <w:rPr>
                <w:rFonts w:ascii="Cambria Math"/>
              </w:rPr>
              <m:t>T</m:t>
            </m:r>
          </m:e>
          <m:sub>
            <m:r>
              <w:rPr>
                <w:rFonts w:ascii="Cambria Math"/>
              </w:rPr>
              <m:t>i</m:t>
            </m:r>
          </m:sub>
        </m:sSub>
        <m:r>
          <w:rPr>
            <w:rFonts w:ascii="Cambria Math"/>
          </w:rPr>
          <m:t>=</m:t>
        </m:r>
        <m:sSub>
          <m:sSubPr>
            <m:ctrlPr>
              <w:rPr>
                <w:rFonts w:ascii="Cambria Math" w:hAnsi="Cambria Math"/>
                <w:i/>
              </w:rPr>
            </m:ctrlPr>
          </m:sSubPr>
          <m:e>
            <m:r>
              <w:rPr>
                <w:rFonts w:ascii="Cambria Math"/>
              </w:rPr>
              <m:t>T</m:t>
            </m:r>
          </m:e>
          <m:sub>
            <m:r>
              <w:rPr>
                <w:rFonts w:ascii="Cambria Math"/>
              </w:rPr>
              <m:t>j</m:t>
            </m:r>
          </m:sub>
        </m:sSub>
      </m:oMath>
    </w:p>
    <w:p w14:paraId="7EB0F3D9" w14:textId="77777777" w:rsidR="00000000" w:rsidRDefault="00000000">
      <w:pPr>
        <w:numPr>
          <w:ilvl w:val="0"/>
          <w:numId w:val="10"/>
        </w:numPr>
      </w:pPr>
      <w:r>
        <w:t>Compute the Concordance Index:</w:t>
      </w:r>
    </w:p>
    <w:p w14:paraId="6587D360" w14:textId="2E533FFA" w:rsidR="00000000" w:rsidRPr="00501B25" w:rsidRDefault="00501B25" w:rsidP="00B965C0">
      <w:pPr>
        <w:pStyle w:val="BodyText"/>
        <w:jc w:val="center"/>
        <w:rPr>
          <w:b/>
          <w:bCs/>
        </w:rPr>
      </w:pPr>
      <m:oMathPara>
        <m:oMath>
          <m:r>
            <w:rPr>
              <w:rFonts w:ascii="Cambria Math"/>
            </w:rPr>
            <m:t>C=</m:t>
          </m:r>
          <m:f>
            <m:fPr>
              <m:ctrlPr>
                <w:rPr>
                  <w:rFonts w:ascii="Cambria Math" w:hAnsi="Cambria Math"/>
                </w:rPr>
              </m:ctrlPr>
            </m:fPr>
            <m:num>
              <m:r>
                <m:rPr>
                  <m:nor/>
                </m:rPr>
                <w:rPr>
                  <w:rFonts w:ascii="Cambria Math"/>
                </w:rPr>
                <m:t>Number of Concordant Pairs</m:t>
              </m:r>
            </m:num>
            <m:den>
              <m:r>
                <m:rPr>
                  <m:nor/>
                </m:rPr>
                <w:rPr>
                  <w:rFonts w:ascii="Cambria Math"/>
                </w:rPr>
                <m:t>Number of Concordant Pairs</m:t>
              </m:r>
              <m:r>
                <m:rPr>
                  <m:sty m:val="p"/>
                </m:rPr>
                <w:rPr>
                  <w:rFonts w:ascii="Cambria Math"/>
                </w:rPr>
                <m:t>+</m:t>
              </m:r>
              <m:r>
                <m:rPr>
                  <m:nor/>
                </m:rPr>
                <w:rPr>
                  <w:rFonts w:ascii="Cambria Math"/>
                </w:rPr>
                <m:t>Number of Discordant Pairs</m:t>
              </m:r>
            </m:den>
          </m:f>
        </m:oMath>
      </m:oMathPara>
    </w:p>
    <w:p w14:paraId="26C4FA58" w14:textId="77777777" w:rsidR="00000000" w:rsidRDefault="00000000">
      <w:pPr>
        <w:pStyle w:val="FirstParagraph"/>
      </w:pPr>
      <w:r>
        <w:rPr>
          <w:b/>
          <w:bCs/>
        </w:rPr>
        <w:t>Interpretation:</w:t>
      </w:r>
    </w:p>
    <w:p w14:paraId="6DC4CE18" w14:textId="736DF187" w:rsidR="00000000" w:rsidRDefault="00501B25" w:rsidP="00B965C0">
      <w:pPr>
        <w:numPr>
          <w:ilvl w:val="0"/>
          <w:numId w:val="12"/>
        </w:numPr>
      </w:pPr>
      <m:oMath>
        <m:r>
          <w:rPr>
            <w:rFonts w:ascii="Cambria Math"/>
          </w:rPr>
          <m:t>C</m:t>
        </m:r>
      </m:oMath>
      <w:r w:rsidR="00000000">
        <w:t xml:space="preserve"> ranges from 0 to 1 where:</w:t>
      </w:r>
    </w:p>
    <w:p w14:paraId="32235D8A" w14:textId="77777777" w:rsidR="00000000" w:rsidRDefault="00000000">
      <w:pPr>
        <w:numPr>
          <w:ilvl w:val="0"/>
          <w:numId w:val="12"/>
        </w:numPr>
      </w:pPr>
      <w:r>
        <w:t>0.5 indicates random guessing (no predictive ability).</w:t>
      </w:r>
    </w:p>
    <w:p w14:paraId="11C8437D" w14:textId="77777777" w:rsidR="00000000" w:rsidRDefault="00000000">
      <w:pPr>
        <w:numPr>
          <w:ilvl w:val="0"/>
          <w:numId w:val="12"/>
        </w:numPr>
      </w:pPr>
      <w:r>
        <w:t>1 indicates perfect discrimination (perfect predictive ability).</w:t>
      </w:r>
    </w:p>
    <w:p w14:paraId="4AD1C968" w14:textId="5A607298" w:rsidR="00000000" w:rsidRDefault="00000000" w:rsidP="00B965C0">
      <w:pPr>
        <w:numPr>
          <w:ilvl w:val="0"/>
          <w:numId w:val="12"/>
        </w:numPr>
      </w:pPr>
      <w:r>
        <w:t xml:space="preserve">A </w:t>
      </w:r>
      <m:oMath>
        <m:r>
          <w:rPr>
            <w:rFonts w:ascii="Cambria Math"/>
          </w:rPr>
          <m:t>C</m:t>
        </m:r>
      </m:oMath>
      <w:r>
        <w:t xml:space="preserve"> value above 0.5 suggests that the model has predictive ability better than random chance.</w:t>
      </w:r>
    </w:p>
    <w:p w14:paraId="6D28810E" w14:textId="12CF0FCF" w:rsidR="00F7403F" w:rsidRDefault="00000000" w:rsidP="00B965C0">
      <w:pPr>
        <w:numPr>
          <w:ilvl w:val="0"/>
          <w:numId w:val="12"/>
        </w:numPr>
      </w:pPr>
      <w:r>
        <w:t xml:space="preserve">Higher </w:t>
      </w:r>
      <m:oMath>
        <m:r>
          <w:rPr>
            <w:rFonts w:ascii="Cambria Math"/>
          </w:rPr>
          <m:t>C</m:t>
        </m:r>
      </m:oMath>
      <w:r>
        <w:t xml:space="preserve"> values indicate better model performance and more accurate risk predictions.</w:t>
      </w:r>
      <w:bookmarkEnd w:id="0"/>
      <w:bookmarkEnd w:id="12"/>
    </w:p>
    <w:sectPr w:rsidR="00F7403F">
      <w:pgSz w:w="12240" w:h="15840"/>
      <w:pgMar w:top="1440" w:right="1440" w:bottom="1440" w:left="1440" w:header="720" w:footer="720" w:gutter="0"/>
      <w:cols w:space="72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280">
    <w:altName w:val="Calibri"/>
    <w:charset w:val="01"/>
    <w:family w:val="auto"/>
    <w:pitch w:val="variable"/>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DejaVu Sans">
    <w:charset w:val="01"/>
    <w:family w:val="auto"/>
    <w:pitch w:val="variable"/>
  </w:font>
  <w:font w:name="Droid Sans Devanagari">
    <w:charset w:val="01"/>
    <w:family w:val="auto"/>
    <w:pitch w:val="variable"/>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name w:val="WWNum1001"/>
    <w:lvl w:ilvl="0">
      <w:numFmt w:val="bullet"/>
      <w:lvlText w:val=""/>
      <w:lvlJc w:val="left"/>
      <w:pPr>
        <w:tabs>
          <w:tab w:val="num" w:pos="0"/>
        </w:tabs>
        <w:ind w:left="720" w:hanging="480"/>
      </w:pPr>
      <w:rPr>
        <w:rFonts w:ascii="Symbol" w:hAnsi="Symbol"/>
      </w:rPr>
    </w:lvl>
    <w:lvl w:ilvl="1">
      <w:numFmt w:val="bullet"/>
      <w:lvlText w:val=""/>
      <w:lvlJc w:val="left"/>
      <w:pPr>
        <w:tabs>
          <w:tab w:val="num" w:pos="0"/>
        </w:tabs>
        <w:ind w:left="1440" w:hanging="480"/>
      </w:pPr>
      <w:rPr>
        <w:rFonts w:ascii="Symbol" w:hAnsi="Symbol"/>
      </w:rPr>
    </w:lvl>
    <w:lvl w:ilvl="2">
      <w:numFmt w:val="bullet"/>
      <w:lvlText w:val=""/>
      <w:lvlJc w:val="left"/>
      <w:pPr>
        <w:tabs>
          <w:tab w:val="num" w:pos="0"/>
        </w:tabs>
        <w:ind w:left="2160" w:hanging="480"/>
      </w:pPr>
      <w:rPr>
        <w:rFonts w:ascii="Symbol" w:hAnsi="Symbol"/>
      </w:rPr>
    </w:lvl>
    <w:lvl w:ilvl="3">
      <w:numFmt w:val="bullet"/>
      <w:lvlText w:val=""/>
      <w:lvlJc w:val="left"/>
      <w:pPr>
        <w:tabs>
          <w:tab w:val="num" w:pos="0"/>
        </w:tabs>
        <w:ind w:left="2880" w:hanging="480"/>
      </w:pPr>
      <w:rPr>
        <w:rFonts w:ascii="Symbol" w:hAnsi="Symbol"/>
      </w:rPr>
    </w:lvl>
    <w:lvl w:ilvl="4">
      <w:numFmt w:val="bullet"/>
      <w:lvlText w:val=""/>
      <w:lvlJc w:val="left"/>
      <w:pPr>
        <w:tabs>
          <w:tab w:val="num" w:pos="0"/>
        </w:tabs>
        <w:ind w:left="3600" w:hanging="480"/>
      </w:pPr>
      <w:rPr>
        <w:rFonts w:ascii="Symbol" w:hAnsi="Symbol"/>
      </w:rPr>
    </w:lvl>
    <w:lvl w:ilvl="5">
      <w:numFmt w:val="bullet"/>
      <w:lvlText w:val=""/>
      <w:lvlJc w:val="left"/>
      <w:pPr>
        <w:tabs>
          <w:tab w:val="num" w:pos="0"/>
        </w:tabs>
        <w:ind w:left="4320" w:hanging="480"/>
      </w:pPr>
      <w:rPr>
        <w:rFonts w:ascii="Symbol" w:hAnsi="Symbol"/>
      </w:rPr>
    </w:lvl>
    <w:lvl w:ilvl="6">
      <w:numFmt w:val="bullet"/>
      <w:lvlText w:val=""/>
      <w:lvlJc w:val="left"/>
      <w:pPr>
        <w:tabs>
          <w:tab w:val="num" w:pos="0"/>
        </w:tabs>
        <w:ind w:left="5040" w:hanging="480"/>
      </w:pPr>
      <w:rPr>
        <w:rFonts w:ascii="Symbol" w:hAnsi="Symbol"/>
      </w:rPr>
    </w:lvl>
    <w:lvl w:ilvl="7">
      <w:numFmt w:val="bullet"/>
      <w:lvlText w:val=""/>
      <w:lvlJc w:val="left"/>
      <w:pPr>
        <w:tabs>
          <w:tab w:val="num" w:pos="0"/>
        </w:tabs>
        <w:ind w:left="5760" w:hanging="480"/>
      </w:pPr>
      <w:rPr>
        <w:rFonts w:ascii="Symbol" w:hAnsi="Symbol"/>
      </w:rPr>
    </w:lvl>
    <w:lvl w:ilvl="8">
      <w:numFmt w:val="bullet"/>
      <w:lvlText w:val=""/>
      <w:lvlJc w:val="left"/>
      <w:pPr>
        <w:tabs>
          <w:tab w:val="num" w:pos="0"/>
        </w:tabs>
        <w:ind w:left="6480" w:hanging="480"/>
      </w:pPr>
      <w:rPr>
        <w:rFonts w:ascii="Symbol" w:hAnsi="Symbol"/>
      </w:rPr>
    </w:lvl>
  </w:abstractNum>
  <w:abstractNum w:abstractNumId="1" w15:restartNumberingAfterBreak="0">
    <w:nsid w:val="00000002"/>
    <w:multiLevelType w:val="multilevel"/>
    <w:tmpl w:val="00000002"/>
    <w:name w:val="WWNum1002"/>
    <w:lvl w:ilvl="0">
      <w:numFmt w:val="bullet"/>
      <w:lvlText w:val=""/>
      <w:lvlJc w:val="left"/>
      <w:pPr>
        <w:tabs>
          <w:tab w:val="num" w:pos="0"/>
        </w:tabs>
        <w:ind w:left="720" w:hanging="480"/>
      </w:pPr>
      <w:rPr>
        <w:rFonts w:ascii="Symbol" w:hAnsi="Symbol"/>
      </w:rPr>
    </w:lvl>
    <w:lvl w:ilvl="1">
      <w:numFmt w:val="bullet"/>
      <w:lvlText w:val=""/>
      <w:lvlJc w:val="left"/>
      <w:pPr>
        <w:tabs>
          <w:tab w:val="num" w:pos="0"/>
        </w:tabs>
        <w:ind w:left="1440" w:hanging="480"/>
      </w:pPr>
      <w:rPr>
        <w:rFonts w:ascii="Symbol" w:hAnsi="Symbol"/>
      </w:rPr>
    </w:lvl>
    <w:lvl w:ilvl="2">
      <w:numFmt w:val="bullet"/>
      <w:lvlText w:val=""/>
      <w:lvlJc w:val="left"/>
      <w:pPr>
        <w:tabs>
          <w:tab w:val="num" w:pos="0"/>
        </w:tabs>
        <w:ind w:left="2160" w:hanging="480"/>
      </w:pPr>
      <w:rPr>
        <w:rFonts w:ascii="Symbol" w:hAnsi="Symbol"/>
      </w:rPr>
    </w:lvl>
    <w:lvl w:ilvl="3">
      <w:numFmt w:val="bullet"/>
      <w:lvlText w:val=""/>
      <w:lvlJc w:val="left"/>
      <w:pPr>
        <w:tabs>
          <w:tab w:val="num" w:pos="0"/>
        </w:tabs>
        <w:ind w:left="2880" w:hanging="480"/>
      </w:pPr>
      <w:rPr>
        <w:rFonts w:ascii="Symbol" w:hAnsi="Symbol"/>
      </w:rPr>
    </w:lvl>
    <w:lvl w:ilvl="4">
      <w:numFmt w:val="bullet"/>
      <w:lvlText w:val=""/>
      <w:lvlJc w:val="left"/>
      <w:pPr>
        <w:tabs>
          <w:tab w:val="num" w:pos="0"/>
        </w:tabs>
        <w:ind w:left="3600" w:hanging="480"/>
      </w:pPr>
      <w:rPr>
        <w:rFonts w:ascii="Symbol" w:hAnsi="Symbol"/>
      </w:rPr>
    </w:lvl>
    <w:lvl w:ilvl="5">
      <w:numFmt w:val="bullet"/>
      <w:lvlText w:val=""/>
      <w:lvlJc w:val="left"/>
      <w:pPr>
        <w:tabs>
          <w:tab w:val="num" w:pos="0"/>
        </w:tabs>
        <w:ind w:left="4320" w:hanging="480"/>
      </w:pPr>
      <w:rPr>
        <w:rFonts w:ascii="Symbol" w:hAnsi="Symbol"/>
      </w:rPr>
    </w:lvl>
    <w:lvl w:ilvl="6">
      <w:numFmt w:val="bullet"/>
      <w:lvlText w:val=""/>
      <w:lvlJc w:val="left"/>
      <w:pPr>
        <w:tabs>
          <w:tab w:val="num" w:pos="0"/>
        </w:tabs>
        <w:ind w:left="5040" w:hanging="480"/>
      </w:pPr>
      <w:rPr>
        <w:rFonts w:ascii="Symbol" w:hAnsi="Symbol"/>
      </w:rPr>
    </w:lvl>
    <w:lvl w:ilvl="7">
      <w:numFmt w:val="bullet"/>
      <w:lvlText w:val=""/>
      <w:lvlJc w:val="left"/>
      <w:pPr>
        <w:tabs>
          <w:tab w:val="num" w:pos="0"/>
        </w:tabs>
        <w:ind w:left="5760" w:hanging="480"/>
      </w:pPr>
      <w:rPr>
        <w:rFonts w:ascii="Symbol" w:hAnsi="Symbol"/>
      </w:rPr>
    </w:lvl>
    <w:lvl w:ilvl="8">
      <w:numFmt w:val="bullet"/>
      <w:lvlText w:val=""/>
      <w:lvlJc w:val="left"/>
      <w:pPr>
        <w:tabs>
          <w:tab w:val="num" w:pos="0"/>
        </w:tabs>
        <w:ind w:left="6480" w:hanging="480"/>
      </w:pPr>
      <w:rPr>
        <w:rFonts w:ascii="Symbol" w:hAnsi="Symbol"/>
      </w:rPr>
    </w:lvl>
  </w:abstractNum>
  <w:abstractNum w:abstractNumId="2" w15:restartNumberingAfterBreak="0">
    <w:nsid w:val="00000003"/>
    <w:multiLevelType w:val="multilevel"/>
    <w:tmpl w:val="00000003"/>
    <w:name w:val="WWNum1003"/>
    <w:lvl w:ilvl="0">
      <w:numFmt w:val="bullet"/>
      <w:lvlText w:val=""/>
      <w:lvlJc w:val="left"/>
      <w:pPr>
        <w:tabs>
          <w:tab w:val="num" w:pos="0"/>
        </w:tabs>
        <w:ind w:left="720" w:hanging="480"/>
      </w:pPr>
      <w:rPr>
        <w:rFonts w:ascii="Symbol" w:hAnsi="Symbol"/>
      </w:rPr>
    </w:lvl>
    <w:lvl w:ilvl="1">
      <w:numFmt w:val="bullet"/>
      <w:lvlText w:val=""/>
      <w:lvlJc w:val="left"/>
      <w:pPr>
        <w:tabs>
          <w:tab w:val="num" w:pos="0"/>
        </w:tabs>
        <w:ind w:left="1440" w:hanging="480"/>
      </w:pPr>
      <w:rPr>
        <w:rFonts w:ascii="Symbol" w:hAnsi="Symbol"/>
      </w:rPr>
    </w:lvl>
    <w:lvl w:ilvl="2">
      <w:numFmt w:val="bullet"/>
      <w:lvlText w:val=""/>
      <w:lvlJc w:val="left"/>
      <w:pPr>
        <w:tabs>
          <w:tab w:val="num" w:pos="0"/>
        </w:tabs>
        <w:ind w:left="2160" w:hanging="480"/>
      </w:pPr>
      <w:rPr>
        <w:rFonts w:ascii="Symbol" w:hAnsi="Symbol"/>
      </w:rPr>
    </w:lvl>
    <w:lvl w:ilvl="3">
      <w:numFmt w:val="bullet"/>
      <w:lvlText w:val=""/>
      <w:lvlJc w:val="left"/>
      <w:pPr>
        <w:tabs>
          <w:tab w:val="num" w:pos="0"/>
        </w:tabs>
        <w:ind w:left="2880" w:hanging="480"/>
      </w:pPr>
      <w:rPr>
        <w:rFonts w:ascii="Symbol" w:hAnsi="Symbol"/>
      </w:rPr>
    </w:lvl>
    <w:lvl w:ilvl="4">
      <w:numFmt w:val="bullet"/>
      <w:lvlText w:val=""/>
      <w:lvlJc w:val="left"/>
      <w:pPr>
        <w:tabs>
          <w:tab w:val="num" w:pos="0"/>
        </w:tabs>
        <w:ind w:left="3600" w:hanging="480"/>
      </w:pPr>
      <w:rPr>
        <w:rFonts w:ascii="Symbol" w:hAnsi="Symbol"/>
      </w:rPr>
    </w:lvl>
    <w:lvl w:ilvl="5">
      <w:numFmt w:val="bullet"/>
      <w:lvlText w:val=""/>
      <w:lvlJc w:val="left"/>
      <w:pPr>
        <w:tabs>
          <w:tab w:val="num" w:pos="0"/>
        </w:tabs>
        <w:ind w:left="4320" w:hanging="480"/>
      </w:pPr>
      <w:rPr>
        <w:rFonts w:ascii="Symbol" w:hAnsi="Symbol"/>
      </w:rPr>
    </w:lvl>
    <w:lvl w:ilvl="6">
      <w:numFmt w:val="bullet"/>
      <w:lvlText w:val=""/>
      <w:lvlJc w:val="left"/>
      <w:pPr>
        <w:tabs>
          <w:tab w:val="num" w:pos="0"/>
        </w:tabs>
        <w:ind w:left="5040" w:hanging="480"/>
      </w:pPr>
      <w:rPr>
        <w:rFonts w:ascii="Symbol" w:hAnsi="Symbol"/>
      </w:rPr>
    </w:lvl>
    <w:lvl w:ilvl="7">
      <w:numFmt w:val="bullet"/>
      <w:lvlText w:val=""/>
      <w:lvlJc w:val="left"/>
      <w:pPr>
        <w:tabs>
          <w:tab w:val="num" w:pos="0"/>
        </w:tabs>
        <w:ind w:left="5760" w:hanging="480"/>
      </w:pPr>
      <w:rPr>
        <w:rFonts w:ascii="Symbol" w:hAnsi="Symbol"/>
      </w:rPr>
    </w:lvl>
    <w:lvl w:ilvl="8">
      <w:numFmt w:val="bullet"/>
      <w:lvlText w:val=""/>
      <w:lvlJc w:val="left"/>
      <w:pPr>
        <w:tabs>
          <w:tab w:val="num" w:pos="0"/>
        </w:tabs>
        <w:ind w:left="6480" w:hanging="480"/>
      </w:pPr>
      <w:rPr>
        <w:rFonts w:ascii="Symbol" w:hAnsi="Symbol"/>
      </w:rPr>
    </w:lvl>
  </w:abstractNum>
  <w:abstractNum w:abstractNumId="3" w15:restartNumberingAfterBreak="0">
    <w:nsid w:val="00000004"/>
    <w:multiLevelType w:val="multilevel"/>
    <w:tmpl w:val="00000004"/>
    <w:name w:val="WWNum1004"/>
    <w:lvl w:ilvl="0">
      <w:numFmt w:val="bullet"/>
      <w:lvlText w:val=""/>
      <w:lvlJc w:val="left"/>
      <w:pPr>
        <w:tabs>
          <w:tab w:val="num" w:pos="0"/>
        </w:tabs>
        <w:ind w:left="720" w:hanging="480"/>
      </w:pPr>
      <w:rPr>
        <w:rFonts w:ascii="Symbol" w:hAnsi="Symbol"/>
      </w:rPr>
    </w:lvl>
    <w:lvl w:ilvl="1">
      <w:numFmt w:val="bullet"/>
      <w:lvlText w:val=""/>
      <w:lvlJc w:val="left"/>
      <w:pPr>
        <w:tabs>
          <w:tab w:val="num" w:pos="0"/>
        </w:tabs>
        <w:ind w:left="1440" w:hanging="480"/>
      </w:pPr>
      <w:rPr>
        <w:rFonts w:ascii="Symbol" w:hAnsi="Symbol"/>
      </w:rPr>
    </w:lvl>
    <w:lvl w:ilvl="2">
      <w:numFmt w:val="bullet"/>
      <w:lvlText w:val=""/>
      <w:lvlJc w:val="left"/>
      <w:pPr>
        <w:tabs>
          <w:tab w:val="num" w:pos="0"/>
        </w:tabs>
        <w:ind w:left="2160" w:hanging="480"/>
      </w:pPr>
      <w:rPr>
        <w:rFonts w:ascii="Symbol" w:hAnsi="Symbol"/>
      </w:rPr>
    </w:lvl>
    <w:lvl w:ilvl="3">
      <w:numFmt w:val="bullet"/>
      <w:lvlText w:val=""/>
      <w:lvlJc w:val="left"/>
      <w:pPr>
        <w:tabs>
          <w:tab w:val="num" w:pos="0"/>
        </w:tabs>
        <w:ind w:left="2880" w:hanging="480"/>
      </w:pPr>
      <w:rPr>
        <w:rFonts w:ascii="Symbol" w:hAnsi="Symbol"/>
      </w:rPr>
    </w:lvl>
    <w:lvl w:ilvl="4">
      <w:numFmt w:val="bullet"/>
      <w:lvlText w:val=""/>
      <w:lvlJc w:val="left"/>
      <w:pPr>
        <w:tabs>
          <w:tab w:val="num" w:pos="0"/>
        </w:tabs>
        <w:ind w:left="3600" w:hanging="480"/>
      </w:pPr>
      <w:rPr>
        <w:rFonts w:ascii="Symbol" w:hAnsi="Symbol"/>
      </w:rPr>
    </w:lvl>
    <w:lvl w:ilvl="5">
      <w:numFmt w:val="bullet"/>
      <w:lvlText w:val=""/>
      <w:lvlJc w:val="left"/>
      <w:pPr>
        <w:tabs>
          <w:tab w:val="num" w:pos="0"/>
        </w:tabs>
        <w:ind w:left="4320" w:hanging="480"/>
      </w:pPr>
      <w:rPr>
        <w:rFonts w:ascii="Symbol" w:hAnsi="Symbol"/>
      </w:rPr>
    </w:lvl>
    <w:lvl w:ilvl="6">
      <w:numFmt w:val="bullet"/>
      <w:lvlText w:val=""/>
      <w:lvlJc w:val="left"/>
      <w:pPr>
        <w:tabs>
          <w:tab w:val="num" w:pos="0"/>
        </w:tabs>
        <w:ind w:left="5040" w:hanging="480"/>
      </w:pPr>
      <w:rPr>
        <w:rFonts w:ascii="Symbol" w:hAnsi="Symbol"/>
      </w:rPr>
    </w:lvl>
    <w:lvl w:ilvl="7">
      <w:numFmt w:val="bullet"/>
      <w:lvlText w:val=""/>
      <w:lvlJc w:val="left"/>
      <w:pPr>
        <w:tabs>
          <w:tab w:val="num" w:pos="0"/>
        </w:tabs>
        <w:ind w:left="5760" w:hanging="480"/>
      </w:pPr>
      <w:rPr>
        <w:rFonts w:ascii="Symbol" w:hAnsi="Symbol"/>
      </w:rPr>
    </w:lvl>
    <w:lvl w:ilvl="8">
      <w:numFmt w:val="bullet"/>
      <w:lvlText w:val=""/>
      <w:lvlJc w:val="left"/>
      <w:pPr>
        <w:tabs>
          <w:tab w:val="num" w:pos="0"/>
        </w:tabs>
        <w:ind w:left="6480" w:hanging="480"/>
      </w:pPr>
      <w:rPr>
        <w:rFonts w:ascii="Symbol" w:hAnsi="Symbol"/>
      </w:rPr>
    </w:lvl>
  </w:abstractNum>
  <w:abstractNum w:abstractNumId="4" w15:restartNumberingAfterBreak="0">
    <w:nsid w:val="00000005"/>
    <w:multiLevelType w:val="multilevel"/>
    <w:tmpl w:val="00000005"/>
    <w:name w:val="WWNum1005"/>
    <w:lvl w:ilvl="0">
      <w:numFmt w:val="bullet"/>
      <w:lvlText w:val=""/>
      <w:lvlJc w:val="left"/>
      <w:pPr>
        <w:tabs>
          <w:tab w:val="num" w:pos="0"/>
        </w:tabs>
        <w:ind w:left="720" w:hanging="480"/>
      </w:pPr>
      <w:rPr>
        <w:rFonts w:ascii="Symbol" w:hAnsi="Symbol"/>
      </w:rPr>
    </w:lvl>
    <w:lvl w:ilvl="1">
      <w:numFmt w:val="bullet"/>
      <w:lvlText w:val=""/>
      <w:lvlJc w:val="left"/>
      <w:pPr>
        <w:tabs>
          <w:tab w:val="num" w:pos="0"/>
        </w:tabs>
        <w:ind w:left="1440" w:hanging="480"/>
      </w:pPr>
      <w:rPr>
        <w:rFonts w:ascii="Symbol" w:hAnsi="Symbol"/>
      </w:rPr>
    </w:lvl>
    <w:lvl w:ilvl="2">
      <w:numFmt w:val="bullet"/>
      <w:lvlText w:val=""/>
      <w:lvlJc w:val="left"/>
      <w:pPr>
        <w:tabs>
          <w:tab w:val="num" w:pos="0"/>
        </w:tabs>
        <w:ind w:left="2160" w:hanging="480"/>
      </w:pPr>
      <w:rPr>
        <w:rFonts w:ascii="Symbol" w:hAnsi="Symbol"/>
      </w:rPr>
    </w:lvl>
    <w:lvl w:ilvl="3">
      <w:numFmt w:val="bullet"/>
      <w:lvlText w:val=""/>
      <w:lvlJc w:val="left"/>
      <w:pPr>
        <w:tabs>
          <w:tab w:val="num" w:pos="0"/>
        </w:tabs>
        <w:ind w:left="2880" w:hanging="480"/>
      </w:pPr>
      <w:rPr>
        <w:rFonts w:ascii="Symbol" w:hAnsi="Symbol"/>
      </w:rPr>
    </w:lvl>
    <w:lvl w:ilvl="4">
      <w:numFmt w:val="bullet"/>
      <w:lvlText w:val=""/>
      <w:lvlJc w:val="left"/>
      <w:pPr>
        <w:tabs>
          <w:tab w:val="num" w:pos="0"/>
        </w:tabs>
        <w:ind w:left="3600" w:hanging="480"/>
      </w:pPr>
      <w:rPr>
        <w:rFonts w:ascii="Symbol" w:hAnsi="Symbol"/>
      </w:rPr>
    </w:lvl>
    <w:lvl w:ilvl="5">
      <w:numFmt w:val="bullet"/>
      <w:lvlText w:val=""/>
      <w:lvlJc w:val="left"/>
      <w:pPr>
        <w:tabs>
          <w:tab w:val="num" w:pos="0"/>
        </w:tabs>
        <w:ind w:left="4320" w:hanging="480"/>
      </w:pPr>
      <w:rPr>
        <w:rFonts w:ascii="Symbol" w:hAnsi="Symbol"/>
      </w:rPr>
    </w:lvl>
    <w:lvl w:ilvl="6">
      <w:numFmt w:val="bullet"/>
      <w:lvlText w:val=""/>
      <w:lvlJc w:val="left"/>
      <w:pPr>
        <w:tabs>
          <w:tab w:val="num" w:pos="0"/>
        </w:tabs>
        <w:ind w:left="5040" w:hanging="480"/>
      </w:pPr>
      <w:rPr>
        <w:rFonts w:ascii="Symbol" w:hAnsi="Symbol"/>
      </w:rPr>
    </w:lvl>
    <w:lvl w:ilvl="7">
      <w:numFmt w:val="bullet"/>
      <w:lvlText w:val=""/>
      <w:lvlJc w:val="left"/>
      <w:pPr>
        <w:tabs>
          <w:tab w:val="num" w:pos="0"/>
        </w:tabs>
        <w:ind w:left="5760" w:hanging="480"/>
      </w:pPr>
      <w:rPr>
        <w:rFonts w:ascii="Symbol" w:hAnsi="Symbol"/>
      </w:rPr>
    </w:lvl>
    <w:lvl w:ilvl="8">
      <w:numFmt w:val="bullet"/>
      <w:lvlText w:val=""/>
      <w:lvlJc w:val="left"/>
      <w:pPr>
        <w:tabs>
          <w:tab w:val="num" w:pos="0"/>
        </w:tabs>
        <w:ind w:left="6480" w:hanging="480"/>
      </w:pPr>
      <w:rPr>
        <w:rFonts w:ascii="Symbol" w:hAnsi="Symbol"/>
      </w:rPr>
    </w:lvl>
  </w:abstractNum>
  <w:abstractNum w:abstractNumId="5" w15:restartNumberingAfterBreak="0">
    <w:nsid w:val="00000006"/>
    <w:multiLevelType w:val="multilevel"/>
    <w:tmpl w:val="00000006"/>
    <w:name w:val="WWNum1006"/>
    <w:lvl w:ilvl="0">
      <w:numFmt w:val="bullet"/>
      <w:lvlText w:val=""/>
      <w:lvlJc w:val="left"/>
      <w:pPr>
        <w:tabs>
          <w:tab w:val="num" w:pos="0"/>
        </w:tabs>
        <w:ind w:left="720" w:hanging="480"/>
      </w:pPr>
      <w:rPr>
        <w:rFonts w:ascii="Symbol" w:hAnsi="Symbol"/>
      </w:rPr>
    </w:lvl>
    <w:lvl w:ilvl="1">
      <w:numFmt w:val="bullet"/>
      <w:lvlText w:val=""/>
      <w:lvlJc w:val="left"/>
      <w:pPr>
        <w:tabs>
          <w:tab w:val="num" w:pos="0"/>
        </w:tabs>
        <w:ind w:left="1440" w:hanging="480"/>
      </w:pPr>
      <w:rPr>
        <w:rFonts w:ascii="Symbol" w:hAnsi="Symbol"/>
      </w:rPr>
    </w:lvl>
    <w:lvl w:ilvl="2">
      <w:numFmt w:val="bullet"/>
      <w:lvlText w:val=""/>
      <w:lvlJc w:val="left"/>
      <w:pPr>
        <w:tabs>
          <w:tab w:val="num" w:pos="0"/>
        </w:tabs>
        <w:ind w:left="2160" w:hanging="480"/>
      </w:pPr>
      <w:rPr>
        <w:rFonts w:ascii="Symbol" w:hAnsi="Symbol"/>
      </w:rPr>
    </w:lvl>
    <w:lvl w:ilvl="3">
      <w:numFmt w:val="bullet"/>
      <w:lvlText w:val=""/>
      <w:lvlJc w:val="left"/>
      <w:pPr>
        <w:tabs>
          <w:tab w:val="num" w:pos="0"/>
        </w:tabs>
        <w:ind w:left="2880" w:hanging="480"/>
      </w:pPr>
      <w:rPr>
        <w:rFonts w:ascii="Symbol" w:hAnsi="Symbol"/>
      </w:rPr>
    </w:lvl>
    <w:lvl w:ilvl="4">
      <w:numFmt w:val="bullet"/>
      <w:lvlText w:val=""/>
      <w:lvlJc w:val="left"/>
      <w:pPr>
        <w:tabs>
          <w:tab w:val="num" w:pos="0"/>
        </w:tabs>
        <w:ind w:left="3600" w:hanging="480"/>
      </w:pPr>
      <w:rPr>
        <w:rFonts w:ascii="Symbol" w:hAnsi="Symbol"/>
      </w:rPr>
    </w:lvl>
    <w:lvl w:ilvl="5">
      <w:numFmt w:val="bullet"/>
      <w:lvlText w:val=""/>
      <w:lvlJc w:val="left"/>
      <w:pPr>
        <w:tabs>
          <w:tab w:val="num" w:pos="0"/>
        </w:tabs>
        <w:ind w:left="4320" w:hanging="480"/>
      </w:pPr>
      <w:rPr>
        <w:rFonts w:ascii="Symbol" w:hAnsi="Symbol"/>
      </w:rPr>
    </w:lvl>
    <w:lvl w:ilvl="6">
      <w:numFmt w:val="bullet"/>
      <w:lvlText w:val=""/>
      <w:lvlJc w:val="left"/>
      <w:pPr>
        <w:tabs>
          <w:tab w:val="num" w:pos="0"/>
        </w:tabs>
        <w:ind w:left="5040" w:hanging="480"/>
      </w:pPr>
      <w:rPr>
        <w:rFonts w:ascii="Symbol" w:hAnsi="Symbol"/>
      </w:rPr>
    </w:lvl>
    <w:lvl w:ilvl="7">
      <w:numFmt w:val="bullet"/>
      <w:lvlText w:val=""/>
      <w:lvlJc w:val="left"/>
      <w:pPr>
        <w:tabs>
          <w:tab w:val="num" w:pos="0"/>
        </w:tabs>
        <w:ind w:left="5760" w:hanging="480"/>
      </w:pPr>
      <w:rPr>
        <w:rFonts w:ascii="Symbol" w:hAnsi="Symbol"/>
      </w:rPr>
    </w:lvl>
    <w:lvl w:ilvl="8">
      <w:numFmt w:val="bullet"/>
      <w:lvlText w:val=""/>
      <w:lvlJc w:val="left"/>
      <w:pPr>
        <w:tabs>
          <w:tab w:val="num" w:pos="0"/>
        </w:tabs>
        <w:ind w:left="6480" w:hanging="480"/>
      </w:pPr>
      <w:rPr>
        <w:rFonts w:ascii="Symbol" w:hAnsi="Symbol"/>
      </w:rPr>
    </w:lvl>
  </w:abstractNum>
  <w:abstractNum w:abstractNumId="6" w15:restartNumberingAfterBreak="0">
    <w:nsid w:val="00000007"/>
    <w:multiLevelType w:val="multilevel"/>
    <w:tmpl w:val="00000007"/>
    <w:name w:val="WWNum1007"/>
    <w:lvl w:ilvl="0">
      <w:numFmt w:val="bullet"/>
      <w:lvlText w:val=""/>
      <w:lvlJc w:val="left"/>
      <w:pPr>
        <w:tabs>
          <w:tab w:val="num" w:pos="0"/>
        </w:tabs>
        <w:ind w:left="720" w:hanging="480"/>
      </w:pPr>
      <w:rPr>
        <w:rFonts w:ascii="Symbol" w:hAnsi="Symbol"/>
      </w:rPr>
    </w:lvl>
    <w:lvl w:ilvl="1">
      <w:numFmt w:val="bullet"/>
      <w:lvlText w:val=""/>
      <w:lvlJc w:val="left"/>
      <w:pPr>
        <w:tabs>
          <w:tab w:val="num" w:pos="0"/>
        </w:tabs>
        <w:ind w:left="1440" w:hanging="480"/>
      </w:pPr>
      <w:rPr>
        <w:rFonts w:ascii="Symbol" w:hAnsi="Symbol"/>
      </w:rPr>
    </w:lvl>
    <w:lvl w:ilvl="2">
      <w:numFmt w:val="bullet"/>
      <w:lvlText w:val=""/>
      <w:lvlJc w:val="left"/>
      <w:pPr>
        <w:tabs>
          <w:tab w:val="num" w:pos="0"/>
        </w:tabs>
        <w:ind w:left="2160" w:hanging="480"/>
      </w:pPr>
      <w:rPr>
        <w:rFonts w:ascii="Symbol" w:hAnsi="Symbol"/>
      </w:rPr>
    </w:lvl>
    <w:lvl w:ilvl="3">
      <w:numFmt w:val="bullet"/>
      <w:lvlText w:val=""/>
      <w:lvlJc w:val="left"/>
      <w:pPr>
        <w:tabs>
          <w:tab w:val="num" w:pos="0"/>
        </w:tabs>
        <w:ind w:left="2880" w:hanging="480"/>
      </w:pPr>
      <w:rPr>
        <w:rFonts w:ascii="Symbol" w:hAnsi="Symbol"/>
      </w:rPr>
    </w:lvl>
    <w:lvl w:ilvl="4">
      <w:numFmt w:val="bullet"/>
      <w:lvlText w:val=""/>
      <w:lvlJc w:val="left"/>
      <w:pPr>
        <w:tabs>
          <w:tab w:val="num" w:pos="0"/>
        </w:tabs>
        <w:ind w:left="3600" w:hanging="480"/>
      </w:pPr>
      <w:rPr>
        <w:rFonts w:ascii="Symbol" w:hAnsi="Symbol"/>
      </w:rPr>
    </w:lvl>
    <w:lvl w:ilvl="5">
      <w:numFmt w:val="bullet"/>
      <w:lvlText w:val=""/>
      <w:lvlJc w:val="left"/>
      <w:pPr>
        <w:tabs>
          <w:tab w:val="num" w:pos="0"/>
        </w:tabs>
        <w:ind w:left="4320" w:hanging="480"/>
      </w:pPr>
      <w:rPr>
        <w:rFonts w:ascii="Symbol" w:hAnsi="Symbol"/>
      </w:rPr>
    </w:lvl>
    <w:lvl w:ilvl="6">
      <w:numFmt w:val="bullet"/>
      <w:lvlText w:val=""/>
      <w:lvlJc w:val="left"/>
      <w:pPr>
        <w:tabs>
          <w:tab w:val="num" w:pos="0"/>
        </w:tabs>
        <w:ind w:left="5040" w:hanging="480"/>
      </w:pPr>
      <w:rPr>
        <w:rFonts w:ascii="Symbol" w:hAnsi="Symbol"/>
      </w:rPr>
    </w:lvl>
    <w:lvl w:ilvl="7">
      <w:numFmt w:val="bullet"/>
      <w:lvlText w:val=""/>
      <w:lvlJc w:val="left"/>
      <w:pPr>
        <w:tabs>
          <w:tab w:val="num" w:pos="0"/>
        </w:tabs>
        <w:ind w:left="5760" w:hanging="480"/>
      </w:pPr>
      <w:rPr>
        <w:rFonts w:ascii="Symbol" w:hAnsi="Symbol"/>
      </w:rPr>
    </w:lvl>
    <w:lvl w:ilvl="8">
      <w:numFmt w:val="bullet"/>
      <w:lvlText w:val=""/>
      <w:lvlJc w:val="left"/>
      <w:pPr>
        <w:tabs>
          <w:tab w:val="num" w:pos="0"/>
        </w:tabs>
        <w:ind w:left="6480" w:hanging="480"/>
      </w:pPr>
      <w:rPr>
        <w:rFonts w:ascii="Symbol" w:hAnsi="Symbol"/>
      </w:rPr>
    </w:lvl>
  </w:abstractNum>
  <w:abstractNum w:abstractNumId="7" w15:restartNumberingAfterBreak="0">
    <w:nsid w:val="00000008"/>
    <w:multiLevelType w:val="multilevel"/>
    <w:tmpl w:val="00000008"/>
    <w:name w:val="WWNum1008"/>
    <w:lvl w:ilvl="0">
      <w:numFmt w:val="bullet"/>
      <w:lvlText w:val=""/>
      <w:lvlJc w:val="left"/>
      <w:pPr>
        <w:tabs>
          <w:tab w:val="num" w:pos="0"/>
        </w:tabs>
        <w:ind w:left="720" w:hanging="480"/>
      </w:pPr>
      <w:rPr>
        <w:rFonts w:ascii="Symbol" w:hAnsi="Symbol"/>
      </w:rPr>
    </w:lvl>
    <w:lvl w:ilvl="1">
      <w:numFmt w:val="bullet"/>
      <w:lvlText w:val=""/>
      <w:lvlJc w:val="left"/>
      <w:pPr>
        <w:tabs>
          <w:tab w:val="num" w:pos="0"/>
        </w:tabs>
        <w:ind w:left="1440" w:hanging="480"/>
      </w:pPr>
      <w:rPr>
        <w:rFonts w:ascii="Symbol" w:hAnsi="Symbol"/>
      </w:rPr>
    </w:lvl>
    <w:lvl w:ilvl="2">
      <w:numFmt w:val="bullet"/>
      <w:lvlText w:val=""/>
      <w:lvlJc w:val="left"/>
      <w:pPr>
        <w:tabs>
          <w:tab w:val="num" w:pos="0"/>
        </w:tabs>
        <w:ind w:left="2160" w:hanging="480"/>
      </w:pPr>
      <w:rPr>
        <w:rFonts w:ascii="Symbol" w:hAnsi="Symbol"/>
      </w:rPr>
    </w:lvl>
    <w:lvl w:ilvl="3">
      <w:numFmt w:val="bullet"/>
      <w:lvlText w:val=""/>
      <w:lvlJc w:val="left"/>
      <w:pPr>
        <w:tabs>
          <w:tab w:val="num" w:pos="0"/>
        </w:tabs>
        <w:ind w:left="2880" w:hanging="480"/>
      </w:pPr>
      <w:rPr>
        <w:rFonts w:ascii="Symbol" w:hAnsi="Symbol"/>
      </w:rPr>
    </w:lvl>
    <w:lvl w:ilvl="4">
      <w:numFmt w:val="bullet"/>
      <w:lvlText w:val=""/>
      <w:lvlJc w:val="left"/>
      <w:pPr>
        <w:tabs>
          <w:tab w:val="num" w:pos="0"/>
        </w:tabs>
        <w:ind w:left="3600" w:hanging="480"/>
      </w:pPr>
      <w:rPr>
        <w:rFonts w:ascii="Symbol" w:hAnsi="Symbol"/>
      </w:rPr>
    </w:lvl>
    <w:lvl w:ilvl="5">
      <w:numFmt w:val="bullet"/>
      <w:lvlText w:val=""/>
      <w:lvlJc w:val="left"/>
      <w:pPr>
        <w:tabs>
          <w:tab w:val="num" w:pos="0"/>
        </w:tabs>
        <w:ind w:left="4320" w:hanging="480"/>
      </w:pPr>
      <w:rPr>
        <w:rFonts w:ascii="Symbol" w:hAnsi="Symbol"/>
      </w:rPr>
    </w:lvl>
    <w:lvl w:ilvl="6">
      <w:numFmt w:val="bullet"/>
      <w:lvlText w:val=""/>
      <w:lvlJc w:val="left"/>
      <w:pPr>
        <w:tabs>
          <w:tab w:val="num" w:pos="0"/>
        </w:tabs>
        <w:ind w:left="5040" w:hanging="480"/>
      </w:pPr>
      <w:rPr>
        <w:rFonts w:ascii="Symbol" w:hAnsi="Symbol"/>
      </w:rPr>
    </w:lvl>
    <w:lvl w:ilvl="7">
      <w:numFmt w:val="bullet"/>
      <w:lvlText w:val=""/>
      <w:lvlJc w:val="left"/>
      <w:pPr>
        <w:tabs>
          <w:tab w:val="num" w:pos="0"/>
        </w:tabs>
        <w:ind w:left="5760" w:hanging="480"/>
      </w:pPr>
      <w:rPr>
        <w:rFonts w:ascii="Symbol" w:hAnsi="Symbol"/>
      </w:rPr>
    </w:lvl>
    <w:lvl w:ilvl="8">
      <w:numFmt w:val="bullet"/>
      <w:lvlText w:val=""/>
      <w:lvlJc w:val="left"/>
      <w:pPr>
        <w:tabs>
          <w:tab w:val="num" w:pos="0"/>
        </w:tabs>
        <w:ind w:left="6480" w:hanging="480"/>
      </w:pPr>
      <w:rPr>
        <w:rFonts w:ascii="Symbol" w:hAnsi="Symbol"/>
      </w:rPr>
    </w:lvl>
  </w:abstractNum>
  <w:abstractNum w:abstractNumId="8" w15:restartNumberingAfterBreak="0">
    <w:nsid w:val="00000009"/>
    <w:multiLevelType w:val="multilevel"/>
    <w:tmpl w:val="00000009"/>
    <w:name w:val="WWNum1009"/>
    <w:lvl w:ilvl="0">
      <w:numFmt w:val="bullet"/>
      <w:lvlText w:val=""/>
      <w:lvlJc w:val="left"/>
      <w:pPr>
        <w:tabs>
          <w:tab w:val="num" w:pos="0"/>
        </w:tabs>
        <w:ind w:left="720" w:hanging="480"/>
      </w:pPr>
      <w:rPr>
        <w:rFonts w:ascii="Symbol" w:hAnsi="Symbol"/>
      </w:rPr>
    </w:lvl>
    <w:lvl w:ilvl="1">
      <w:numFmt w:val="bullet"/>
      <w:lvlText w:val=""/>
      <w:lvlJc w:val="left"/>
      <w:pPr>
        <w:tabs>
          <w:tab w:val="num" w:pos="0"/>
        </w:tabs>
        <w:ind w:left="1440" w:hanging="480"/>
      </w:pPr>
      <w:rPr>
        <w:rFonts w:ascii="Symbol" w:hAnsi="Symbol"/>
      </w:rPr>
    </w:lvl>
    <w:lvl w:ilvl="2">
      <w:numFmt w:val="bullet"/>
      <w:lvlText w:val=""/>
      <w:lvlJc w:val="left"/>
      <w:pPr>
        <w:tabs>
          <w:tab w:val="num" w:pos="0"/>
        </w:tabs>
        <w:ind w:left="2160" w:hanging="480"/>
      </w:pPr>
      <w:rPr>
        <w:rFonts w:ascii="Symbol" w:hAnsi="Symbol"/>
      </w:rPr>
    </w:lvl>
    <w:lvl w:ilvl="3">
      <w:numFmt w:val="bullet"/>
      <w:lvlText w:val=""/>
      <w:lvlJc w:val="left"/>
      <w:pPr>
        <w:tabs>
          <w:tab w:val="num" w:pos="0"/>
        </w:tabs>
        <w:ind w:left="2880" w:hanging="480"/>
      </w:pPr>
      <w:rPr>
        <w:rFonts w:ascii="Symbol" w:hAnsi="Symbol"/>
      </w:rPr>
    </w:lvl>
    <w:lvl w:ilvl="4">
      <w:numFmt w:val="bullet"/>
      <w:lvlText w:val=""/>
      <w:lvlJc w:val="left"/>
      <w:pPr>
        <w:tabs>
          <w:tab w:val="num" w:pos="0"/>
        </w:tabs>
        <w:ind w:left="3600" w:hanging="480"/>
      </w:pPr>
      <w:rPr>
        <w:rFonts w:ascii="Symbol" w:hAnsi="Symbol"/>
      </w:rPr>
    </w:lvl>
    <w:lvl w:ilvl="5">
      <w:numFmt w:val="bullet"/>
      <w:lvlText w:val=""/>
      <w:lvlJc w:val="left"/>
      <w:pPr>
        <w:tabs>
          <w:tab w:val="num" w:pos="0"/>
        </w:tabs>
        <w:ind w:left="4320" w:hanging="480"/>
      </w:pPr>
      <w:rPr>
        <w:rFonts w:ascii="Symbol" w:hAnsi="Symbol"/>
      </w:rPr>
    </w:lvl>
    <w:lvl w:ilvl="6">
      <w:numFmt w:val="bullet"/>
      <w:lvlText w:val=""/>
      <w:lvlJc w:val="left"/>
      <w:pPr>
        <w:tabs>
          <w:tab w:val="num" w:pos="0"/>
        </w:tabs>
        <w:ind w:left="5040" w:hanging="480"/>
      </w:pPr>
      <w:rPr>
        <w:rFonts w:ascii="Symbol" w:hAnsi="Symbol"/>
      </w:rPr>
    </w:lvl>
    <w:lvl w:ilvl="7">
      <w:numFmt w:val="bullet"/>
      <w:lvlText w:val=""/>
      <w:lvlJc w:val="left"/>
      <w:pPr>
        <w:tabs>
          <w:tab w:val="num" w:pos="0"/>
        </w:tabs>
        <w:ind w:left="5760" w:hanging="480"/>
      </w:pPr>
      <w:rPr>
        <w:rFonts w:ascii="Symbol" w:hAnsi="Symbol"/>
      </w:rPr>
    </w:lvl>
    <w:lvl w:ilvl="8">
      <w:numFmt w:val="bullet"/>
      <w:lvlText w:val=""/>
      <w:lvlJc w:val="left"/>
      <w:pPr>
        <w:tabs>
          <w:tab w:val="num" w:pos="0"/>
        </w:tabs>
        <w:ind w:left="6480" w:hanging="480"/>
      </w:pPr>
      <w:rPr>
        <w:rFonts w:ascii="Symbol" w:hAnsi="Symbol"/>
      </w:rPr>
    </w:lvl>
  </w:abstractNum>
  <w:abstractNum w:abstractNumId="9" w15:restartNumberingAfterBreak="0">
    <w:nsid w:val="0000000A"/>
    <w:multiLevelType w:val="multilevel"/>
    <w:tmpl w:val="0000000A"/>
    <w:name w:val="WWNum1010"/>
    <w:lvl w:ilvl="0">
      <w:start w:val="1"/>
      <w:numFmt w:val="decimal"/>
      <w:lvlText w:val="%1."/>
      <w:lvlJc w:val="left"/>
      <w:pPr>
        <w:tabs>
          <w:tab w:val="num" w:pos="0"/>
        </w:tabs>
        <w:ind w:left="720" w:hanging="480"/>
      </w:pPr>
    </w:lvl>
    <w:lvl w:ilvl="1">
      <w:start w:val="1"/>
      <w:numFmt w:val="lowerLetter"/>
      <w:lvlText w:val="%2."/>
      <w:lvlJc w:val="left"/>
      <w:pPr>
        <w:tabs>
          <w:tab w:val="num" w:pos="0"/>
        </w:tabs>
        <w:ind w:left="1440" w:hanging="480"/>
      </w:pPr>
    </w:lvl>
    <w:lvl w:ilvl="2">
      <w:start w:val="1"/>
      <w:numFmt w:val="lowerRoman"/>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lowerLetter"/>
      <w:lvlText w:val="%5."/>
      <w:lvlJc w:val="left"/>
      <w:pPr>
        <w:tabs>
          <w:tab w:val="num" w:pos="0"/>
        </w:tabs>
        <w:ind w:left="3600" w:hanging="480"/>
      </w:pPr>
    </w:lvl>
    <w:lvl w:ilvl="5">
      <w:start w:val="1"/>
      <w:numFmt w:val="lowerRoman"/>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lowerLetter"/>
      <w:lvlText w:val="%8."/>
      <w:lvlJc w:val="left"/>
      <w:pPr>
        <w:tabs>
          <w:tab w:val="num" w:pos="0"/>
        </w:tabs>
        <w:ind w:left="5760" w:hanging="480"/>
      </w:pPr>
    </w:lvl>
    <w:lvl w:ilvl="8">
      <w:start w:val="1"/>
      <w:numFmt w:val="lowerRoman"/>
      <w:lvlText w:val="%9."/>
      <w:lvlJc w:val="left"/>
      <w:pPr>
        <w:tabs>
          <w:tab w:val="num" w:pos="0"/>
        </w:tabs>
        <w:ind w:left="6480" w:hanging="480"/>
      </w:pPr>
    </w:lvl>
  </w:abstractNum>
  <w:abstractNum w:abstractNumId="10" w15:restartNumberingAfterBreak="0">
    <w:nsid w:val="0000000B"/>
    <w:multiLevelType w:val="multilevel"/>
    <w:tmpl w:val="0000000B"/>
    <w:name w:val="WWNum1011"/>
    <w:lvl w:ilvl="0">
      <w:numFmt w:val="bullet"/>
      <w:lvlText w:val=""/>
      <w:lvlJc w:val="left"/>
      <w:pPr>
        <w:tabs>
          <w:tab w:val="num" w:pos="0"/>
        </w:tabs>
        <w:ind w:left="720" w:hanging="480"/>
      </w:pPr>
      <w:rPr>
        <w:rFonts w:ascii="Symbol" w:hAnsi="Symbol"/>
      </w:rPr>
    </w:lvl>
    <w:lvl w:ilvl="1">
      <w:numFmt w:val="bullet"/>
      <w:lvlText w:val=""/>
      <w:lvlJc w:val="left"/>
      <w:pPr>
        <w:tabs>
          <w:tab w:val="num" w:pos="0"/>
        </w:tabs>
        <w:ind w:left="1440" w:hanging="480"/>
      </w:pPr>
      <w:rPr>
        <w:rFonts w:ascii="Symbol" w:hAnsi="Symbol"/>
      </w:rPr>
    </w:lvl>
    <w:lvl w:ilvl="2">
      <w:numFmt w:val="bullet"/>
      <w:lvlText w:val=""/>
      <w:lvlJc w:val="left"/>
      <w:pPr>
        <w:tabs>
          <w:tab w:val="num" w:pos="0"/>
        </w:tabs>
        <w:ind w:left="2160" w:hanging="480"/>
      </w:pPr>
      <w:rPr>
        <w:rFonts w:ascii="Symbol" w:hAnsi="Symbol"/>
      </w:rPr>
    </w:lvl>
    <w:lvl w:ilvl="3">
      <w:numFmt w:val="bullet"/>
      <w:lvlText w:val=""/>
      <w:lvlJc w:val="left"/>
      <w:pPr>
        <w:tabs>
          <w:tab w:val="num" w:pos="0"/>
        </w:tabs>
        <w:ind w:left="2880" w:hanging="480"/>
      </w:pPr>
      <w:rPr>
        <w:rFonts w:ascii="Symbol" w:hAnsi="Symbol"/>
      </w:rPr>
    </w:lvl>
    <w:lvl w:ilvl="4">
      <w:numFmt w:val="bullet"/>
      <w:lvlText w:val=""/>
      <w:lvlJc w:val="left"/>
      <w:pPr>
        <w:tabs>
          <w:tab w:val="num" w:pos="0"/>
        </w:tabs>
        <w:ind w:left="3600" w:hanging="480"/>
      </w:pPr>
      <w:rPr>
        <w:rFonts w:ascii="Symbol" w:hAnsi="Symbol"/>
      </w:rPr>
    </w:lvl>
    <w:lvl w:ilvl="5">
      <w:numFmt w:val="bullet"/>
      <w:lvlText w:val=""/>
      <w:lvlJc w:val="left"/>
      <w:pPr>
        <w:tabs>
          <w:tab w:val="num" w:pos="0"/>
        </w:tabs>
        <w:ind w:left="4320" w:hanging="480"/>
      </w:pPr>
      <w:rPr>
        <w:rFonts w:ascii="Symbol" w:hAnsi="Symbol"/>
      </w:rPr>
    </w:lvl>
    <w:lvl w:ilvl="6">
      <w:numFmt w:val="bullet"/>
      <w:lvlText w:val=""/>
      <w:lvlJc w:val="left"/>
      <w:pPr>
        <w:tabs>
          <w:tab w:val="num" w:pos="0"/>
        </w:tabs>
        <w:ind w:left="5040" w:hanging="480"/>
      </w:pPr>
      <w:rPr>
        <w:rFonts w:ascii="Symbol" w:hAnsi="Symbol"/>
      </w:rPr>
    </w:lvl>
    <w:lvl w:ilvl="7">
      <w:numFmt w:val="bullet"/>
      <w:lvlText w:val=""/>
      <w:lvlJc w:val="left"/>
      <w:pPr>
        <w:tabs>
          <w:tab w:val="num" w:pos="0"/>
        </w:tabs>
        <w:ind w:left="5760" w:hanging="480"/>
      </w:pPr>
      <w:rPr>
        <w:rFonts w:ascii="Symbol" w:hAnsi="Symbol"/>
      </w:rPr>
    </w:lvl>
    <w:lvl w:ilvl="8">
      <w:numFmt w:val="bullet"/>
      <w:lvlText w:val=""/>
      <w:lvlJc w:val="left"/>
      <w:pPr>
        <w:tabs>
          <w:tab w:val="num" w:pos="0"/>
        </w:tabs>
        <w:ind w:left="6480" w:hanging="480"/>
      </w:pPr>
      <w:rPr>
        <w:rFonts w:ascii="Symbol" w:hAnsi="Symbol"/>
      </w:rPr>
    </w:lvl>
  </w:abstractNum>
  <w:abstractNum w:abstractNumId="11" w15:restartNumberingAfterBreak="0">
    <w:nsid w:val="0000000C"/>
    <w:multiLevelType w:val="multilevel"/>
    <w:tmpl w:val="0000000C"/>
    <w:name w:val="WWNum1012"/>
    <w:lvl w:ilvl="0">
      <w:numFmt w:val="bullet"/>
      <w:lvlText w:val=""/>
      <w:lvlJc w:val="left"/>
      <w:pPr>
        <w:tabs>
          <w:tab w:val="num" w:pos="0"/>
        </w:tabs>
        <w:ind w:left="720" w:hanging="480"/>
      </w:pPr>
      <w:rPr>
        <w:rFonts w:ascii="Symbol" w:hAnsi="Symbol"/>
      </w:rPr>
    </w:lvl>
    <w:lvl w:ilvl="1">
      <w:numFmt w:val="bullet"/>
      <w:lvlText w:val=""/>
      <w:lvlJc w:val="left"/>
      <w:pPr>
        <w:tabs>
          <w:tab w:val="num" w:pos="0"/>
        </w:tabs>
        <w:ind w:left="1440" w:hanging="480"/>
      </w:pPr>
      <w:rPr>
        <w:rFonts w:ascii="Symbol" w:hAnsi="Symbol"/>
      </w:rPr>
    </w:lvl>
    <w:lvl w:ilvl="2">
      <w:numFmt w:val="bullet"/>
      <w:lvlText w:val=""/>
      <w:lvlJc w:val="left"/>
      <w:pPr>
        <w:tabs>
          <w:tab w:val="num" w:pos="0"/>
        </w:tabs>
        <w:ind w:left="2160" w:hanging="480"/>
      </w:pPr>
      <w:rPr>
        <w:rFonts w:ascii="Symbol" w:hAnsi="Symbol"/>
      </w:rPr>
    </w:lvl>
    <w:lvl w:ilvl="3">
      <w:numFmt w:val="bullet"/>
      <w:lvlText w:val=""/>
      <w:lvlJc w:val="left"/>
      <w:pPr>
        <w:tabs>
          <w:tab w:val="num" w:pos="0"/>
        </w:tabs>
        <w:ind w:left="2880" w:hanging="480"/>
      </w:pPr>
      <w:rPr>
        <w:rFonts w:ascii="Symbol" w:hAnsi="Symbol"/>
      </w:rPr>
    </w:lvl>
    <w:lvl w:ilvl="4">
      <w:numFmt w:val="bullet"/>
      <w:lvlText w:val=""/>
      <w:lvlJc w:val="left"/>
      <w:pPr>
        <w:tabs>
          <w:tab w:val="num" w:pos="0"/>
        </w:tabs>
        <w:ind w:left="3600" w:hanging="480"/>
      </w:pPr>
      <w:rPr>
        <w:rFonts w:ascii="Symbol" w:hAnsi="Symbol"/>
      </w:rPr>
    </w:lvl>
    <w:lvl w:ilvl="5">
      <w:numFmt w:val="bullet"/>
      <w:lvlText w:val=""/>
      <w:lvlJc w:val="left"/>
      <w:pPr>
        <w:tabs>
          <w:tab w:val="num" w:pos="0"/>
        </w:tabs>
        <w:ind w:left="4320" w:hanging="480"/>
      </w:pPr>
      <w:rPr>
        <w:rFonts w:ascii="Symbol" w:hAnsi="Symbol"/>
      </w:rPr>
    </w:lvl>
    <w:lvl w:ilvl="6">
      <w:numFmt w:val="bullet"/>
      <w:lvlText w:val=""/>
      <w:lvlJc w:val="left"/>
      <w:pPr>
        <w:tabs>
          <w:tab w:val="num" w:pos="0"/>
        </w:tabs>
        <w:ind w:left="5040" w:hanging="480"/>
      </w:pPr>
      <w:rPr>
        <w:rFonts w:ascii="Symbol" w:hAnsi="Symbol"/>
      </w:rPr>
    </w:lvl>
    <w:lvl w:ilvl="7">
      <w:numFmt w:val="bullet"/>
      <w:lvlText w:val=""/>
      <w:lvlJc w:val="left"/>
      <w:pPr>
        <w:tabs>
          <w:tab w:val="num" w:pos="0"/>
        </w:tabs>
        <w:ind w:left="5760" w:hanging="480"/>
      </w:pPr>
      <w:rPr>
        <w:rFonts w:ascii="Symbol" w:hAnsi="Symbol"/>
      </w:rPr>
    </w:lvl>
    <w:lvl w:ilvl="8">
      <w:numFmt w:val="bullet"/>
      <w:lvlText w:val=""/>
      <w:lvlJc w:val="left"/>
      <w:pPr>
        <w:tabs>
          <w:tab w:val="num" w:pos="0"/>
        </w:tabs>
        <w:ind w:left="6480" w:hanging="480"/>
      </w:pPr>
      <w:rPr>
        <w:rFonts w:ascii="Symbol" w:hAnsi="Symbol"/>
      </w:rPr>
    </w:lvl>
  </w:abstractNum>
  <w:abstractNum w:abstractNumId="12" w15:restartNumberingAfterBreak="0">
    <w:nsid w:val="0000000D"/>
    <w:multiLevelType w:val="multilevel"/>
    <w:tmpl w:val="0000000D"/>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3" w15:restartNumberingAfterBreak="0">
    <w:nsid w:val="0000000E"/>
    <w:multiLevelType w:val="multilevel"/>
    <w:tmpl w:val="0000000E"/>
    <w:lvl w:ilvl="0">
      <w:start w:val="1"/>
      <w:numFmt w:val="decimal"/>
      <w:lvlText w:val="%1."/>
      <w:lvlJc w:val="left"/>
      <w:pPr>
        <w:tabs>
          <w:tab w:val="num" w:pos="0"/>
        </w:tabs>
        <w:ind w:left="720" w:hanging="480"/>
      </w:pPr>
    </w:lvl>
    <w:lvl w:ilvl="1">
      <w:start w:val="1"/>
      <w:numFmt w:val="lowerLetter"/>
      <w:lvlText w:val="%2."/>
      <w:lvlJc w:val="left"/>
      <w:pPr>
        <w:tabs>
          <w:tab w:val="num" w:pos="0"/>
        </w:tabs>
        <w:ind w:left="1440" w:hanging="480"/>
      </w:pPr>
    </w:lvl>
    <w:lvl w:ilvl="2">
      <w:start w:val="1"/>
      <w:numFmt w:val="lowerRoman"/>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lowerLetter"/>
      <w:lvlText w:val="%5."/>
      <w:lvlJc w:val="left"/>
      <w:pPr>
        <w:tabs>
          <w:tab w:val="num" w:pos="0"/>
        </w:tabs>
        <w:ind w:left="3600" w:hanging="480"/>
      </w:pPr>
    </w:lvl>
    <w:lvl w:ilvl="5">
      <w:start w:val="1"/>
      <w:numFmt w:val="lowerRoman"/>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lowerLetter"/>
      <w:lvlText w:val="%8."/>
      <w:lvlJc w:val="left"/>
      <w:pPr>
        <w:tabs>
          <w:tab w:val="num" w:pos="0"/>
        </w:tabs>
        <w:ind w:left="5760" w:hanging="480"/>
      </w:pPr>
    </w:lvl>
    <w:lvl w:ilvl="8">
      <w:start w:val="1"/>
      <w:numFmt w:val="lowerRoman"/>
      <w:lvlText w:val="%9."/>
      <w:lvlJc w:val="left"/>
      <w:pPr>
        <w:tabs>
          <w:tab w:val="num" w:pos="0"/>
        </w:tabs>
        <w:ind w:left="6480" w:hanging="480"/>
      </w:pPr>
    </w:lvl>
  </w:abstractNum>
  <w:num w:numId="1" w16cid:durableId="365106137">
    <w:abstractNumId w:val="0"/>
  </w:num>
  <w:num w:numId="2" w16cid:durableId="552082989">
    <w:abstractNumId w:val="1"/>
  </w:num>
  <w:num w:numId="3" w16cid:durableId="1478231338">
    <w:abstractNumId w:val="2"/>
  </w:num>
  <w:num w:numId="4" w16cid:durableId="1468275117">
    <w:abstractNumId w:val="3"/>
  </w:num>
  <w:num w:numId="5" w16cid:durableId="1151826947">
    <w:abstractNumId w:val="4"/>
  </w:num>
  <w:num w:numId="6" w16cid:durableId="1523283959">
    <w:abstractNumId w:val="5"/>
  </w:num>
  <w:num w:numId="7" w16cid:durableId="531695300">
    <w:abstractNumId w:val="6"/>
  </w:num>
  <w:num w:numId="8" w16cid:durableId="1352293598">
    <w:abstractNumId w:val="7"/>
  </w:num>
  <w:num w:numId="9" w16cid:durableId="1970284988">
    <w:abstractNumId w:val="8"/>
  </w:num>
  <w:num w:numId="10" w16cid:durableId="1145390104">
    <w:abstractNumId w:val="9"/>
  </w:num>
  <w:num w:numId="11" w16cid:durableId="410007781">
    <w:abstractNumId w:val="10"/>
  </w:num>
  <w:num w:numId="12" w16cid:durableId="1708219698">
    <w:abstractNumId w:val="11"/>
  </w:num>
  <w:num w:numId="13" w16cid:durableId="361830909">
    <w:abstractNumId w:val="12"/>
  </w:num>
  <w:num w:numId="14" w16cid:durableId="65564320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136"/>
    <w:rsid w:val="00341C86"/>
    <w:rsid w:val="00501B25"/>
    <w:rsid w:val="00536360"/>
    <w:rsid w:val="00793136"/>
    <w:rsid w:val="007D766F"/>
    <w:rsid w:val="0094016A"/>
    <w:rsid w:val="00B965C0"/>
    <w:rsid w:val="00F74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23A9FE1"/>
  <w15:chartTrackingRefBased/>
  <w15:docId w15:val="{2B27BE2F-FC94-4EF5-B3B3-A91378B81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pPr>
    <w:rPr>
      <w:rFonts w:ascii="Cambria" w:eastAsia="Cambria" w:hAnsi="Cambria" w:cs="font1280"/>
      <w:sz w:val="24"/>
      <w:szCs w:val="24"/>
    </w:rPr>
  </w:style>
  <w:style w:type="paragraph" w:styleId="Heading1">
    <w:name w:val="heading 1"/>
    <w:basedOn w:val="Normal"/>
    <w:next w:val="BodyText"/>
    <w:qFormat/>
    <w:pPr>
      <w:keepNext/>
      <w:keepLines/>
      <w:spacing w:before="480" w:after="0"/>
      <w:outlineLvl w:val="0"/>
    </w:pPr>
    <w:rPr>
      <w:rFonts w:ascii="Calibri" w:eastAsia="font1280" w:hAnsi="Calibri"/>
      <w:b/>
      <w:bCs/>
      <w:color w:val="4F81BD"/>
      <w:sz w:val="32"/>
      <w:szCs w:val="32"/>
    </w:rPr>
  </w:style>
  <w:style w:type="paragraph" w:styleId="Heading2">
    <w:name w:val="heading 2"/>
    <w:basedOn w:val="Normal"/>
    <w:next w:val="BodyText"/>
    <w:qFormat/>
    <w:pPr>
      <w:keepNext/>
      <w:keepLines/>
      <w:spacing w:before="200" w:after="0"/>
      <w:outlineLvl w:val="1"/>
    </w:pPr>
    <w:rPr>
      <w:rFonts w:ascii="Calibri" w:eastAsia="font1280" w:hAnsi="Calibri"/>
      <w:b/>
      <w:bCs/>
      <w:color w:val="4F81BD"/>
      <w:sz w:val="28"/>
      <w:szCs w:val="28"/>
    </w:rPr>
  </w:style>
  <w:style w:type="paragraph" w:styleId="Heading3">
    <w:name w:val="heading 3"/>
    <w:basedOn w:val="Normal"/>
    <w:next w:val="BodyText"/>
    <w:qFormat/>
    <w:pPr>
      <w:keepNext/>
      <w:keepLines/>
      <w:spacing w:before="200" w:after="0"/>
      <w:outlineLvl w:val="2"/>
    </w:pPr>
    <w:rPr>
      <w:rFonts w:ascii="Calibri" w:eastAsia="font1280" w:hAnsi="Calibri"/>
      <w:b/>
      <w:bCs/>
      <w:color w:val="4F81BD"/>
    </w:rPr>
  </w:style>
  <w:style w:type="paragraph" w:styleId="Heading4">
    <w:name w:val="heading 4"/>
    <w:basedOn w:val="Normal"/>
    <w:next w:val="BodyText"/>
    <w:qFormat/>
    <w:pPr>
      <w:keepNext/>
      <w:keepLines/>
      <w:spacing w:before="200" w:after="0"/>
      <w:outlineLvl w:val="3"/>
    </w:pPr>
    <w:rPr>
      <w:rFonts w:ascii="Calibri" w:eastAsia="font1280" w:hAnsi="Calibri"/>
      <w:bCs/>
      <w:i/>
      <w:color w:val="4F81BD"/>
    </w:rPr>
  </w:style>
  <w:style w:type="paragraph" w:styleId="Heading5">
    <w:name w:val="heading 5"/>
    <w:basedOn w:val="Normal"/>
    <w:next w:val="BodyText"/>
    <w:qFormat/>
    <w:pPr>
      <w:keepNext/>
      <w:keepLines/>
      <w:spacing w:before="200" w:after="0"/>
      <w:outlineLvl w:val="4"/>
    </w:pPr>
    <w:rPr>
      <w:rFonts w:ascii="Calibri" w:eastAsia="font1280" w:hAnsi="Calibri"/>
      <w:iCs/>
      <w:color w:val="4F81BD"/>
    </w:rPr>
  </w:style>
  <w:style w:type="paragraph" w:styleId="Heading6">
    <w:name w:val="heading 6"/>
    <w:basedOn w:val="Normal"/>
    <w:next w:val="BodyText"/>
    <w:qFormat/>
    <w:pPr>
      <w:keepNext/>
      <w:keepLines/>
      <w:spacing w:before="200" w:after="0"/>
      <w:outlineLvl w:val="5"/>
    </w:pPr>
    <w:rPr>
      <w:rFonts w:ascii="Calibri" w:eastAsia="font1280" w:hAnsi="Calibri"/>
      <w:color w:val="4F81BD"/>
    </w:rPr>
  </w:style>
  <w:style w:type="paragraph" w:styleId="Heading7">
    <w:name w:val="heading 7"/>
    <w:basedOn w:val="Normal"/>
    <w:next w:val="BodyText"/>
    <w:qFormat/>
    <w:pPr>
      <w:keepNext/>
      <w:keepLines/>
      <w:spacing w:before="200" w:after="0"/>
      <w:outlineLvl w:val="6"/>
    </w:pPr>
    <w:rPr>
      <w:rFonts w:ascii="Calibri" w:eastAsia="font1280" w:hAnsi="Calibri"/>
      <w:color w:val="4F81BD"/>
    </w:rPr>
  </w:style>
  <w:style w:type="paragraph" w:styleId="Heading8">
    <w:name w:val="heading 8"/>
    <w:basedOn w:val="Normal"/>
    <w:next w:val="BodyText"/>
    <w:qFormat/>
    <w:pPr>
      <w:keepNext/>
      <w:keepLines/>
      <w:spacing w:before="200" w:after="0"/>
      <w:outlineLvl w:val="7"/>
    </w:pPr>
    <w:rPr>
      <w:rFonts w:ascii="Calibri" w:eastAsia="font1280" w:hAnsi="Calibri"/>
      <w:color w:val="4F81BD"/>
    </w:rPr>
  </w:style>
  <w:style w:type="paragraph" w:styleId="Heading9">
    <w:name w:val="heading 9"/>
    <w:basedOn w:val="Normal"/>
    <w:next w:val="BodyText"/>
    <w:qFormat/>
    <w:pPr>
      <w:keepNext/>
      <w:keepLines/>
      <w:spacing w:before="200" w:after="0"/>
      <w:outlineLvl w:val="8"/>
    </w:pPr>
    <w:rPr>
      <w:rFonts w:ascii="Calibri" w:eastAsia="font1280" w:hAnsi="Calibri"/>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DefaultParagraphFont0">
    <w:name w:val="Default Paragraph Font"/>
  </w:style>
  <w:style w:type="character" w:customStyle="1" w:styleId="BodyTextChar">
    <w:name w:val="Body Text Char"/>
    <w:basedOn w:val="DefaultParagraphFont0"/>
  </w:style>
  <w:style w:type="character" w:customStyle="1" w:styleId="VerbatimChar">
    <w:name w:val="Verbatim Char"/>
    <w:rPr>
      <w:rFonts w:ascii="Consolas" w:hAnsi="Consolas"/>
      <w:sz w:val="22"/>
    </w:rPr>
  </w:style>
  <w:style w:type="character" w:customStyle="1" w:styleId="SectionNumber">
    <w:name w:val="Section Number"/>
    <w:basedOn w:val="BodyTextChar"/>
  </w:style>
  <w:style w:type="character" w:customStyle="1" w:styleId="FootnoteCharacters">
    <w:name w:val="Footnote Characters"/>
    <w:rPr>
      <w:vertAlign w:val="superscript"/>
    </w:rPr>
  </w:style>
  <w:style w:type="character" w:styleId="FootnoteReference">
    <w:name w:val="footnote reference"/>
    <w:rPr>
      <w:vertAlign w:val="superscript"/>
    </w:rPr>
  </w:style>
  <w:style w:type="character" w:styleId="Hyperlink">
    <w:name w:val="Hyperlink"/>
    <w:rPr>
      <w:color w:val="4F81BD"/>
    </w:rPr>
  </w:style>
  <w:style w:type="character" w:customStyle="1" w:styleId="KeywordTok">
    <w:name w:val="KeywordTok"/>
    <w:rPr>
      <w:rFonts w:ascii="Consolas" w:hAnsi="Consolas"/>
      <w:b/>
      <w:color w:val="007020"/>
      <w:sz w:val="22"/>
    </w:rPr>
  </w:style>
  <w:style w:type="character" w:customStyle="1" w:styleId="DataTypeTok">
    <w:name w:val="DataTypeTok"/>
    <w:rPr>
      <w:rFonts w:ascii="Consolas" w:hAnsi="Consolas"/>
      <w:color w:val="902000"/>
      <w:sz w:val="22"/>
    </w:rPr>
  </w:style>
  <w:style w:type="character" w:customStyle="1" w:styleId="DecValTok">
    <w:name w:val="DecValTok"/>
    <w:rPr>
      <w:rFonts w:ascii="Consolas" w:hAnsi="Consolas"/>
      <w:color w:val="40A070"/>
      <w:sz w:val="22"/>
    </w:rPr>
  </w:style>
  <w:style w:type="character" w:customStyle="1" w:styleId="BaseNTok">
    <w:name w:val="BaseNTok"/>
    <w:rPr>
      <w:rFonts w:ascii="Consolas" w:hAnsi="Consolas"/>
      <w:color w:val="40A070"/>
      <w:sz w:val="22"/>
    </w:rPr>
  </w:style>
  <w:style w:type="character" w:customStyle="1" w:styleId="FloatTok">
    <w:name w:val="FloatTok"/>
    <w:rPr>
      <w:rFonts w:ascii="Consolas" w:hAnsi="Consolas"/>
      <w:color w:val="40A070"/>
      <w:sz w:val="22"/>
    </w:rPr>
  </w:style>
  <w:style w:type="character" w:customStyle="1" w:styleId="ConstantTok">
    <w:name w:val="ConstantTok"/>
    <w:rPr>
      <w:rFonts w:ascii="Consolas" w:hAnsi="Consolas"/>
      <w:color w:val="880000"/>
      <w:sz w:val="22"/>
    </w:rPr>
  </w:style>
  <w:style w:type="character" w:customStyle="1" w:styleId="CharTok">
    <w:name w:val="CharTok"/>
    <w:rPr>
      <w:rFonts w:ascii="Consolas" w:hAnsi="Consolas"/>
      <w:color w:val="4070A0"/>
      <w:sz w:val="22"/>
    </w:rPr>
  </w:style>
  <w:style w:type="character" w:customStyle="1" w:styleId="SpecialCharTok">
    <w:name w:val="SpecialCharTok"/>
    <w:rPr>
      <w:rFonts w:ascii="Consolas" w:hAnsi="Consolas"/>
      <w:color w:val="4070A0"/>
      <w:sz w:val="22"/>
    </w:rPr>
  </w:style>
  <w:style w:type="character" w:customStyle="1" w:styleId="StringTok">
    <w:name w:val="StringTok"/>
    <w:rPr>
      <w:rFonts w:ascii="Consolas" w:hAnsi="Consolas"/>
      <w:color w:val="4070A0"/>
      <w:sz w:val="22"/>
    </w:rPr>
  </w:style>
  <w:style w:type="character" w:customStyle="1" w:styleId="VerbatimStringTok">
    <w:name w:val="VerbatimStringTok"/>
    <w:rPr>
      <w:rFonts w:ascii="Consolas" w:hAnsi="Consolas"/>
      <w:color w:val="4070A0"/>
      <w:sz w:val="22"/>
    </w:rPr>
  </w:style>
  <w:style w:type="character" w:customStyle="1" w:styleId="SpecialStringTok">
    <w:name w:val="SpecialStringTok"/>
    <w:rPr>
      <w:rFonts w:ascii="Consolas" w:hAnsi="Consolas"/>
      <w:color w:val="BB6688"/>
      <w:sz w:val="22"/>
    </w:rPr>
  </w:style>
  <w:style w:type="character" w:customStyle="1" w:styleId="ImportTok">
    <w:name w:val="ImportTok"/>
    <w:rPr>
      <w:rFonts w:ascii="Consolas" w:hAnsi="Consolas"/>
      <w:b/>
      <w:color w:val="008000"/>
      <w:sz w:val="22"/>
    </w:rPr>
  </w:style>
  <w:style w:type="character" w:customStyle="1" w:styleId="CommentTok">
    <w:name w:val="CommentTok"/>
    <w:rPr>
      <w:rFonts w:ascii="Consolas" w:hAnsi="Consolas"/>
      <w:i/>
      <w:color w:val="60A0B0"/>
      <w:sz w:val="22"/>
    </w:rPr>
  </w:style>
  <w:style w:type="character" w:customStyle="1" w:styleId="DocumentationTok">
    <w:name w:val="DocumentationTok"/>
    <w:rPr>
      <w:rFonts w:ascii="Consolas" w:hAnsi="Consolas"/>
      <w:i/>
      <w:color w:val="BA2121"/>
      <w:sz w:val="22"/>
    </w:rPr>
  </w:style>
  <w:style w:type="character" w:customStyle="1" w:styleId="AnnotationTok">
    <w:name w:val="AnnotationTok"/>
    <w:rPr>
      <w:rFonts w:ascii="Consolas" w:hAnsi="Consolas"/>
      <w:b/>
      <w:i/>
      <w:color w:val="60A0B0"/>
      <w:sz w:val="22"/>
    </w:rPr>
  </w:style>
  <w:style w:type="character" w:customStyle="1" w:styleId="CommentVarTok">
    <w:name w:val="CommentVarTok"/>
    <w:rPr>
      <w:rFonts w:ascii="Consolas" w:hAnsi="Consolas"/>
      <w:b/>
      <w:i/>
      <w:color w:val="60A0B0"/>
      <w:sz w:val="22"/>
    </w:rPr>
  </w:style>
  <w:style w:type="character" w:customStyle="1" w:styleId="OtherTok">
    <w:name w:val="OtherTok"/>
    <w:rPr>
      <w:rFonts w:ascii="Consolas" w:hAnsi="Consolas"/>
      <w:color w:val="007020"/>
      <w:sz w:val="22"/>
    </w:rPr>
  </w:style>
  <w:style w:type="character" w:customStyle="1" w:styleId="FunctionTok">
    <w:name w:val="FunctionTok"/>
    <w:rPr>
      <w:rFonts w:ascii="Consolas" w:hAnsi="Consolas"/>
      <w:color w:val="06287E"/>
      <w:sz w:val="22"/>
    </w:rPr>
  </w:style>
  <w:style w:type="character" w:customStyle="1" w:styleId="VariableTok">
    <w:name w:val="VariableTok"/>
    <w:rPr>
      <w:rFonts w:ascii="Consolas" w:hAnsi="Consolas"/>
      <w:color w:val="19177C"/>
      <w:sz w:val="22"/>
    </w:rPr>
  </w:style>
  <w:style w:type="character" w:customStyle="1" w:styleId="ControlFlowTok">
    <w:name w:val="ControlFlowTok"/>
    <w:rPr>
      <w:rFonts w:ascii="Consolas" w:hAnsi="Consolas"/>
      <w:b/>
      <w:color w:val="007020"/>
      <w:sz w:val="22"/>
    </w:rPr>
  </w:style>
  <w:style w:type="character" w:customStyle="1" w:styleId="OperatorTok">
    <w:name w:val="OperatorTok"/>
    <w:rPr>
      <w:rFonts w:ascii="Consolas" w:hAnsi="Consolas"/>
      <w:color w:val="666666"/>
      <w:sz w:val="22"/>
    </w:rPr>
  </w:style>
  <w:style w:type="character" w:customStyle="1" w:styleId="BuiltInTok">
    <w:name w:val="BuiltInTok"/>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rPr>
      <w:rFonts w:ascii="Consolas" w:hAnsi="Consolas"/>
      <w:color w:val="BC7A00"/>
      <w:sz w:val="22"/>
    </w:rPr>
  </w:style>
  <w:style w:type="character" w:customStyle="1" w:styleId="AttributeTok">
    <w:name w:val="AttributeTok"/>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rPr>
      <w:rFonts w:ascii="Consolas" w:hAnsi="Consolas"/>
      <w:b/>
      <w:i/>
      <w:color w:val="60A0B0"/>
      <w:sz w:val="22"/>
    </w:rPr>
  </w:style>
  <w:style w:type="character" w:customStyle="1" w:styleId="WarningTok">
    <w:name w:val="WarningTok"/>
    <w:rPr>
      <w:rFonts w:ascii="Consolas" w:hAnsi="Consolas"/>
      <w:b/>
      <w:i/>
      <w:color w:val="60A0B0"/>
      <w:sz w:val="22"/>
    </w:rPr>
  </w:style>
  <w:style w:type="character" w:customStyle="1" w:styleId="AlertTok">
    <w:name w:val="AlertTok"/>
    <w:rPr>
      <w:rFonts w:ascii="Consolas" w:hAnsi="Consolas"/>
      <w:b/>
      <w:color w:val="FF0000"/>
      <w:sz w:val="22"/>
    </w:rPr>
  </w:style>
  <w:style w:type="character" w:customStyle="1" w:styleId="ErrorTok">
    <w:name w:val="ErrorTok"/>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ListLabel1">
    <w:name w:val="ListLabel 1"/>
  </w:style>
  <w:style w:type="character" w:customStyle="1" w:styleId="ListLabel2">
    <w:name w:val="ListLabel 2"/>
  </w:style>
  <w:style w:type="character" w:customStyle="1" w:styleId="ListLabel3">
    <w:name w:val="ListLabel 3"/>
  </w:style>
  <w:style w:type="character" w:customStyle="1" w:styleId="ListLabel4">
    <w:name w:val="ListLabel 4"/>
  </w:style>
  <w:style w:type="character" w:customStyle="1" w:styleId="ListLabel5">
    <w:name w:val="ListLabel 5"/>
  </w:style>
  <w:style w:type="character" w:customStyle="1" w:styleId="ListLabel6">
    <w:name w:val="ListLabel 6"/>
  </w:style>
  <w:style w:type="character" w:customStyle="1" w:styleId="ListLabel7">
    <w:name w:val="ListLabel 7"/>
  </w:style>
  <w:style w:type="character" w:customStyle="1" w:styleId="ListLabel8">
    <w:name w:val="ListLabel 8"/>
  </w:style>
  <w:style w:type="character" w:customStyle="1" w:styleId="ListLabel9">
    <w:name w:val="ListLabel 9"/>
  </w:style>
  <w:style w:type="character" w:customStyle="1" w:styleId="ListLabel10">
    <w:name w:val="ListLabel 10"/>
  </w:style>
  <w:style w:type="character" w:customStyle="1" w:styleId="ListLabel11">
    <w:name w:val="ListLabel 11"/>
  </w:style>
  <w:style w:type="character" w:customStyle="1" w:styleId="ListLabel12">
    <w:name w:val="ListLabel 12"/>
  </w:style>
  <w:style w:type="character" w:customStyle="1" w:styleId="ListLabel13">
    <w:name w:val="ListLabel 13"/>
  </w:style>
  <w:style w:type="character" w:customStyle="1" w:styleId="ListLabel14">
    <w:name w:val="ListLabel 14"/>
  </w:style>
  <w:style w:type="character" w:customStyle="1" w:styleId="ListLabel15">
    <w:name w:val="ListLabel 15"/>
  </w:style>
  <w:style w:type="character" w:customStyle="1" w:styleId="ListLabel16">
    <w:name w:val="ListLabel 16"/>
  </w:style>
  <w:style w:type="character" w:customStyle="1" w:styleId="ListLabel17">
    <w:name w:val="ListLabel 17"/>
  </w:style>
  <w:style w:type="character" w:customStyle="1" w:styleId="ListLabel18">
    <w:name w:val="ListLabel 18"/>
  </w:style>
  <w:style w:type="character" w:customStyle="1" w:styleId="ListLabel19">
    <w:name w:val="ListLabel 19"/>
  </w:style>
  <w:style w:type="character" w:customStyle="1" w:styleId="ListLabel20">
    <w:name w:val="ListLabel 20"/>
  </w:style>
  <w:style w:type="character" w:customStyle="1" w:styleId="ListLabel21">
    <w:name w:val="ListLabel 21"/>
  </w:style>
  <w:style w:type="character" w:customStyle="1" w:styleId="ListLabel22">
    <w:name w:val="ListLabel 22"/>
  </w:style>
  <w:style w:type="character" w:customStyle="1" w:styleId="ListLabel23">
    <w:name w:val="ListLabel 23"/>
  </w:style>
  <w:style w:type="character" w:customStyle="1" w:styleId="ListLabel24">
    <w:name w:val="ListLabel 24"/>
  </w:style>
  <w:style w:type="character" w:customStyle="1" w:styleId="ListLabel25">
    <w:name w:val="ListLabel 25"/>
  </w:style>
  <w:style w:type="character" w:customStyle="1" w:styleId="ListLabel26">
    <w:name w:val="ListLabel 26"/>
  </w:style>
  <w:style w:type="character" w:customStyle="1" w:styleId="ListLabel27">
    <w:name w:val="ListLabel 27"/>
  </w:style>
  <w:style w:type="character" w:customStyle="1" w:styleId="ListLabel28">
    <w:name w:val="ListLabel 28"/>
  </w:style>
  <w:style w:type="character" w:customStyle="1" w:styleId="ListLabel29">
    <w:name w:val="ListLabel 29"/>
  </w:style>
  <w:style w:type="character" w:customStyle="1" w:styleId="ListLabel30">
    <w:name w:val="ListLabel 30"/>
  </w:style>
  <w:style w:type="character" w:customStyle="1" w:styleId="ListLabel31">
    <w:name w:val="ListLabel 31"/>
  </w:style>
  <w:style w:type="character" w:customStyle="1" w:styleId="ListLabel32">
    <w:name w:val="ListLabel 32"/>
  </w:style>
  <w:style w:type="character" w:customStyle="1" w:styleId="ListLabel33">
    <w:name w:val="ListLabel 33"/>
  </w:style>
  <w:style w:type="character" w:customStyle="1" w:styleId="ListLabel34">
    <w:name w:val="ListLabel 34"/>
  </w:style>
  <w:style w:type="character" w:customStyle="1" w:styleId="ListLabel35">
    <w:name w:val="ListLabel 35"/>
  </w:style>
  <w:style w:type="character" w:customStyle="1" w:styleId="ListLabel36">
    <w:name w:val="ListLabel 36"/>
  </w:style>
  <w:style w:type="character" w:customStyle="1" w:styleId="ListLabel37">
    <w:name w:val="ListLabel 37"/>
  </w:style>
  <w:style w:type="character" w:customStyle="1" w:styleId="ListLabel38">
    <w:name w:val="ListLabel 38"/>
  </w:style>
  <w:style w:type="character" w:customStyle="1" w:styleId="ListLabel39">
    <w:name w:val="ListLabel 39"/>
  </w:style>
  <w:style w:type="character" w:customStyle="1" w:styleId="ListLabel40">
    <w:name w:val="ListLabel 40"/>
  </w:style>
  <w:style w:type="character" w:customStyle="1" w:styleId="ListLabel41">
    <w:name w:val="ListLabel 41"/>
  </w:style>
  <w:style w:type="character" w:customStyle="1" w:styleId="ListLabel42">
    <w:name w:val="ListLabel 42"/>
  </w:style>
  <w:style w:type="character" w:customStyle="1" w:styleId="ListLabel43">
    <w:name w:val="ListLabel 43"/>
  </w:style>
  <w:style w:type="character" w:customStyle="1" w:styleId="ListLabel44">
    <w:name w:val="ListLabel 44"/>
  </w:style>
  <w:style w:type="character" w:customStyle="1" w:styleId="ListLabel45">
    <w:name w:val="ListLabel 45"/>
  </w:style>
  <w:style w:type="character" w:customStyle="1" w:styleId="ListLabel46">
    <w:name w:val="ListLabel 46"/>
  </w:style>
  <w:style w:type="character" w:customStyle="1" w:styleId="ListLabel47">
    <w:name w:val="ListLabel 47"/>
  </w:style>
  <w:style w:type="character" w:customStyle="1" w:styleId="ListLabel48">
    <w:name w:val="ListLabel 48"/>
  </w:style>
  <w:style w:type="character" w:customStyle="1" w:styleId="ListLabel49">
    <w:name w:val="ListLabel 49"/>
  </w:style>
  <w:style w:type="character" w:customStyle="1" w:styleId="ListLabel50">
    <w:name w:val="ListLabel 50"/>
  </w:style>
  <w:style w:type="character" w:customStyle="1" w:styleId="ListLabel51">
    <w:name w:val="ListLabel 51"/>
  </w:style>
  <w:style w:type="character" w:customStyle="1" w:styleId="ListLabel52">
    <w:name w:val="ListLabel 52"/>
  </w:style>
  <w:style w:type="character" w:customStyle="1" w:styleId="ListLabel53">
    <w:name w:val="ListLabel 53"/>
  </w:style>
  <w:style w:type="character" w:customStyle="1" w:styleId="ListLabel54">
    <w:name w:val="ListLabel 54"/>
  </w:style>
  <w:style w:type="character" w:customStyle="1" w:styleId="ListLabel55">
    <w:name w:val="ListLabel 55"/>
  </w:style>
  <w:style w:type="character" w:customStyle="1" w:styleId="ListLabel56">
    <w:name w:val="ListLabel 56"/>
  </w:style>
  <w:style w:type="character" w:customStyle="1" w:styleId="ListLabel57">
    <w:name w:val="ListLabel 57"/>
  </w:style>
  <w:style w:type="character" w:customStyle="1" w:styleId="ListLabel58">
    <w:name w:val="ListLabel 58"/>
  </w:style>
  <w:style w:type="character" w:customStyle="1" w:styleId="ListLabel59">
    <w:name w:val="ListLabel 59"/>
  </w:style>
  <w:style w:type="character" w:customStyle="1" w:styleId="ListLabel60">
    <w:name w:val="ListLabel 60"/>
  </w:style>
  <w:style w:type="character" w:customStyle="1" w:styleId="ListLabel61">
    <w:name w:val="ListLabel 61"/>
  </w:style>
  <w:style w:type="character" w:customStyle="1" w:styleId="ListLabel62">
    <w:name w:val="ListLabel 62"/>
  </w:style>
  <w:style w:type="character" w:customStyle="1" w:styleId="ListLabel63">
    <w:name w:val="ListLabel 63"/>
  </w:style>
  <w:style w:type="character" w:customStyle="1" w:styleId="ListLabel64">
    <w:name w:val="ListLabel 64"/>
  </w:style>
  <w:style w:type="character" w:customStyle="1" w:styleId="ListLabel65">
    <w:name w:val="ListLabel 65"/>
  </w:style>
  <w:style w:type="character" w:customStyle="1" w:styleId="ListLabel66">
    <w:name w:val="ListLabel 66"/>
  </w:style>
  <w:style w:type="character" w:customStyle="1" w:styleId="ListLabel67">
    <w:name w:val="ListLabel 67"/>
  </w:style>
  <w:style w:type="character" w:customStyle="1" w:styleId="ListLabel68">
    <w:name w:val="ListLabel 68"/>
  </w:style>
  <w:style w:type="character" w:customStyle="1" w:styleId="ListLabel69">
    <w:name w:val="ListLabel 69"/>
  </w:style>
  <w:style w:type="character" w:customStyle="1" w:styleId="ListLabel70">
    <w:name w:val="ListLabel 70"/>
  </w:style>
  <w:style w:type="character" w:customStyle="1" w:styleId="ListLabel71">
    <w:name w:val="ListLabel 71"/>
  </w:style>
  <w:style w:type="character" w:customStyle="1" w:styleId="ListLabel72">
    <w:name w:val="ListLabel 72"/>
  </w:style>
  <w:style w:type="character" w:customStyle="1" w:styleId="ListLabel73">
    <w:name w:val="ListLabel 73"/>
  </w:style>
  <w:style w:type="character" w:customStyle="1" w:styleId="ListLabel74">
    <w:name w:val="ListLabel 74"/>
  </w:style>
  <w:style w:type="character" w:customStyle="1" w:styleId="ListLabel75">
    <w:name w:val="ListLabel 75"/>
  </w:style>
  <w:style w:type="character" w:customStyle="1" w:styleId="ListLabel76">
    <w:name w:val="ListLabel 76"/>
  </w:style>
  <w:style w:type="character" w:customStyle="1" w:styleId="ListLabel77">
    <w:name w:val="ListLabel 77"/>
  </w:style>
  <w:style w:type="character" w:customStyle="1" w:styleId="ListLabel78">
    <w:name w:val="ListLabel 78"/>
  </w:style>
  <w:style w:type="character" w:customStyle="1" w:styleId="ListLabel79">
    <w:name w:val="ListLabel 79"/>
  </w:style>
  <w:style w:type="character" w:customStyle="1" w:styleId="ListLabel80">
    <w:name w:val="ListLabel 80"/>
  </w:style>
  <w:style w:type="character" w:customStyle="1" w:styleId="ListLabel81">
    <w:name w:val="ListLabel 81"/>
  </w:style>
  <w:style w:type="character" w:customStyle="1" w:styleId="ListLabel82">
    <w:name w:val="ListLabel 82"/>
  </w:style>
  <w:style w:type="character" w:customStyle="1" w:styleId="ListLabel83">
    <w:name w:val="ListLabel 83"/>
  </w:style>
  <w:style w:type="character" w:customStyle="1" w:styleId="ListLabel84">
    <w:name w:val="ListLabel 84"/>
  </w:style>
  <w:style w:type="character" w:customStyle="1" w:styleId="ListLabel85">
    <w:name w:val="ListLabel 85"/>
  </w:style>
  <w:style w:type="character" w:customStyle="1" w:styleId="ListLabel86">
    <w:name w:val="ListLabel 86"/>
  </w:style>
  <w:style w:type="character" w:customStyle="1" w:styleId="ListLabel87">
    <w:name w:val="ListLabel 87"/>
  </w:style>
  <w:style w:type="character" w:customStyle="1" w:styleId="ListLabel88">
    <w:name w:val="ListLabel 88"/>
  </w:style>
  <w:style w:type="character" w:customStyle="1" w:styleId="ListLabel89">
    <w:name w:val="ListLabel 89"/>
  </w:style>
  <w:style w:type="character" w:customStyle="1" w:styleId="ListLabel90">
    <w:name w:val="ListLabel 90"/>
  </w:style>
  <w:style w:type="character" w:customStyle="1" w:styleId="ListLabel91">
    <w:name w:val="ListLabel 91"/>
  </w:style>
  <w:style w:type="character" w:customStyle="1" w:styleId="ListLabel92">
    <w:name w:val="ListLabel 92"/>
  </w:style>
  <w:style w:type="character" w:customStyle="1" w:styleId="ListLabel93">
    <w:name w:val="ListLabel 93"/>
  </w:style>
  <w:style w:type="character" w:customStyle="1" w:styleId="ListLabel94">
    <w:name w:val="ListLabel 94"/>
  </w:style>
  <w:style w:type="character" w:customStyle="1" w:styleId="ListLabel95">
    <w:name w:val="ListLabel 95"/>
  </w:style>
  <w:style w:type="character" w:customStyle="1" w:styleId="ListLabel96">
    <w:name w:val="ListLabel 96"/>
  </w:style>
  <w:style w:type="character" w:customStyle="1" w:styleId="ListLabel97">
    <w:name w:val="ListLabel 97"/>
  </w:style>
  <w:style w:type="character" w:customStyle="1" w:styleId="ListLabel98">
    <w:name w:val="ListLabel 98"/>
  </w:style>
  <w:style w:type="character" w:customStyle="1" w:styleId="ListLabel99">
    <w:name w:val="ListLabel 99"/>
  </w:style>
  <w:style w:type="character" w:customStyle="1" w:styleId="ListLabel100">
    <w:name w:val="ListLabel 100"/>
  </w:style>
  <w:style w:type="character" w:customStyle="1" w:styleId="ListLabel101">
    <w:name w:val="ListLabel 101"/>
  </w:style>
  <w:style w:type="character" w:customStyle="1" w:styleId="ListLabel102">
    <w:name w:val="ListLabel 102"/>
  </w:style>
  <w:style w:type="character" w:customStyle="1" w:styleId="ListLabel103">
    <w:name w:val="ListLabel 103"/>
  </w:style>
  <w:style w:type="character" w:customStyle="1" w:styleId="ListLabel104">
    <w:name w:val="ListLabel 104"/>
  </w:style>
  <w:style w:type="character" w:customStyle="1" w:styleId="ListLabel105">
    <w:name w:val="ListLabel 105"/>
  </w:style>
  <w:style w:type="character" w:customStyle="1" w:styleId="ListLabel106">
    <w:name w:val="ListLabel 106"/>
  </w:style>
  <w:style w:type="character" w:customStyle="1" w:styleId="ListLabel107">
    <w:name w:val="ListLabel 107"/>
  </w:style>
  <w:style w:type="character" w:customStyle="1" w:styleId="ListLabel108">
    <w:name w:val="ListLabel 108"/>
  </w:style>
  <w:style w:type="character" w:customStyle="1" w:styleId="ListLabel109">
    <w:name w:val="ListLabel 109"/>
  </w:style>
  <w:style w:type="character" w:customStyle="1" w:styleId="ListLabel110">
    <w:name w:val="ListLabel 110"/>
  </w:style>
  <w:style w:type="character" w:customStyle="1" w:styleId="ListLabel111">
    <w:name w:val="ListLabel 111"/>
  </w:style>
  <w:style w:type="character" w:customStyle="1" w:styleId="ListLabel112">
    <w:name w:val="ListLabel 112"/>
  </w:style>
  <w:style w:type="character" w:customStyle="1" w:styleId="ListLabel113">
    <w:name w:val="ListLabel 113"/>
  </w:style>
  <w:style w:type="character" w:customStyle="1" w:styleId="ListLabel114">
    <w:name w:val="ListLabel 114"/>
  </w:style>
  <w:style w:type="character" w:customStyle="1" w:styleId="ListLabel115">
    <w:name w:val="ListLabel 115"/>
  </w:style>
  <w:style w:type="character" w:customStyle="1" w:styleId="ListLabel116">
    <w:name w:val="ListLabel 116"/>
  </w:style>
  <w:style w:type="character" w:customStyle="1" w:styleId="ListLabel117">
    <w:name w:val="ListLabel 117"/>
  </w:style>
  <w:style w:type="paragraph" w:customStyle="1" w:styleId="Heading">
    <w:name w:val="Heading"/>
    <w:basedOn w:val="Normal"/>
    <w:next w:val="BodyText"/>
    <w:pPr>
      <w:keepNext/>
      <w:spacing w:before="240" w:after="120"/>
    </w:pPr>
    <w:rPr>
      <w:rFonts w:ascii="Liberation Sans" w:eastAsia="DejaVu Sans" w:hAnsi="Liberation Sans" w:cs="Droid Sans Devanagari"/>
      <w:sz w:val="28"/>
      <w:szCs w:val="28"/>
    </w:rPr>
  </w:style>
  <w:style w:type="paragraph" w:styleId="BodyText">
    <w:name w:val="Body Text"/>
    <w:basedOn w:val="Normal"/>
    <w:pPr>
      <w:spacing w:before="180" w:after="180"/>
    </w:pPr>
  </w:style>
  <w:style w:type="paragraph" w:styleId="List">
    <w:name w:val="List"/>
    <w:basedOn w:val="BodyText"/>
    <w:rPr>
      <w:rFonts w:cs="Droid Sans Devanagari"/>
    </w:rPr>
  </w:style>
  <w:style w:type="paragraph" w:styleId="Caption">
    <w:name w:val="caption"/>
    <w:basedOn w:val="Normal"/>
    <w:qFormat/>
    <w:pPr>
      <w:spacing w:after="120"/>
    </w:pPr>
    <w:rPr>
      <w:i/>
    </w:rPr>
  </w:style>
  <w:style w:type="paragraph" w:customStyle="1" w:styleId="Index">
    <w:name w:val="Index"/>
    <w:basedOn w:val="Normal"/>
    <w:pPr>
      <w:suppressLineNumbers/>
    </w:pPr>
    <w:rPr>
      <w:rFonts w:cs="Droid Sans Devanagari"/>
    </w:r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BodyText"/>
    <w:qFormat/>
    <w:pPr>
      <w:keepNext/>
      <w:keepLines/>
      <w:spacing w:before="480" w:after="240"/>
      <w:jc w:val="center"/>
    </w:pPr>
    <w:rPr>
      <w:rFonts w:ascii="Calibri" w:eastAsia="font1280" w:hAnsi="Calibri"/>
      <w:b/>
      <w:bCs/>
      <w:color w:val="345A8A"/>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pPr>
      <w:keepNext/>
      <w:keepLines/>
      <w:suppressAutoHyphens/>
      <w:spacing w:after="200"/>
      <w:jc w:val="center"/>
    </w:pPr>
    <w:rPr>
      <w:rFonts w:ascii="Cambria" w:eastAsia="Cambria" w:hAnsi="Cambria" w:cs="font1280"/>
      <w:sz w:val="24"/>
      <w:szCs w:val="24"/>
    </w:rPr>
  </w:style>
  <w:style w:type="paragraph" w:styleId="Date">
    <w:name w:val="Date"/>
    <w:next w:val="BodyText"/>
    <w:pPr>
      <w:keepNext/>
      <w:keepLines/>
      <w:suppressAutoHyphens/>
      <w:spacing w:after="200"/>
      <w:jc w:val="center"/>
    </w:pPr>
    <w:rPr>
      <w:rFonts w:ascii="Cambria" w:eastAsia="Cambria" w:hAnsi="Cambria" w:cs="font1280"/>
      <w:sz w:val="24"/>
      <w:szCs w:val="24"/>
    </w:r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pPr>
      <w:spacing w:before="100" w:after="100"/>
      <w:ind w:left="480" w:right="480"/>
    </w:pPr>
  </w:style>
  <w:style w:type="paragraph" w:styleId="FootnoteText">
    <w:name w:val="footnote text"/>
    <w:basedOn w:val="Normal"/>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paragraph" w:styleId="IndexHeading">
    <w:name w:val="index heading"/>
    <w:basedOn w:val="Heading"/>
  </w:style>
  <w:style w:type="paragraph" w:styleId="TOAHeading">
    <w:name w:val="toa heading"/>
    <w:basedOn w:val="Heading1"/>
    <w:next w:val="BodyText"/>
    <w:pPr>
      <w:spacing w:before="240" w:line="259" w:lineRule="auto"/>
      <w:outlineLvl w:val="9"/>
    </w:pPr>
    <w:rPr>
      <w:b w:val="0"/>
      <w:bCs w:val="0"/>
      <w:color w:val="365F91"/>
    </w:rPr>
  </w:style>
  <w:style w:type="paragraph" w:customStyle="1" w:styleId="SourceCode">
    <w:name w:val="Source Code"/>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1948</Words>
  <Characters>11110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faridu musah</dc:creator>
  <cp:keywords/>
  <cp:lastModifiedBy>faridu musah</cp:lastModifiedBy>
  <cp:revision>5</cp:revision>
  <cp:lastPrinted>1601-01-01T00:00:00Z</cp:lastPrinted>
  <dcterms:created xsi:type="dcterms:W3CDTF">2024-07-06T18:52:00Z</dcterms:created>
  <dcterms:modified xsi:type="dcterms:W3CDTF">2024-07-06T18:53:00Z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ies>
</file>